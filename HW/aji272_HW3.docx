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364A4D7"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34 </w:t>
      </w:r>
    </w:p>
    <w:p w14:paraId="7714CEB4" w14:textId="77777777" w:rsidR="0010713A" w:rsidRDefault="0010713A" w:rsidP="0010713A">
      <w:pPr>
        <w:widowControl w:val="0"/>
        <w:numPr>
          <w:ilvl w:val="0"/>
          <w:numId w:val="1"/>
        </w:numPr>
        <w:tabs>
          <w:tab w:val="left" w:pos="220"/>
          <w:tab w:val="left" w:pos="720"/>
        </w:tabs>
        <w:autoSpaceDE w:val="0"/>
        <w:autoSpaceDN w:val="0"/>
        <w:adjustRightInd w:val="0"/>
        <w:spacing w:after="320"/>
        <w:ind w:hanging="720"/>
        <w:rPr>
          <w:rFonts w:cs="Times"/>
        </w:rPr>
      </w:pPr>
      <w:r w:rsidRPr="0010713A">
        <w:rPr>
          <w:rFonts w:cs="Times"/>
        </w:rPr>
        <w:t>Why is it impossible to transmit a signal over a channel at an average rate greater than C/h?  </w:t>
      </w:r>
    </w:p>
    <w:p w14:paraId="5C881EEE" w14:textId="009D1F73" w:rsidR="005F25EF" w:rsidRPr="0010713A" w:rsidRDefault="005F25EF" w:rsidP="005F25EF">
      <w:pPr>
        <w:widowControl w:val="0"/>
        <w:tabs>
          <w:tab w:val="left" w:pos="220"/>
          <w:tab w:val="left" w:pos="720"/>
        </w:tabs>
        <w:autoSpaceDE w:val="0"/>
        <w:autoSpaceDN w:val="0"/>
        <w:adjustRightInd w:val="0"/>
        <w:spacing w:after="320"/>
        <w:ind w:left="720"/>
        <w:rPr>
          <w:rFonts w:cs="Times"/>
        </w:rPr>
      </w:pPr>
      <w:r>
        <w:rPr>
          <w:rFonts w:cs="Times"/>
        </w:rPr>
        <w:t xml:space="preserve">Yes it is impossible, because the pipe which data is being sent through has a max bandwidth of C/h </w:t>
      </w:r>
    </w:p>
    <w:p w14:paraId="26CC2C30" w14:textId="77777777" w:rsidR="005F25EF" w:rsidRDefault="0010713A" w:rsidP="0010713A">
      <w:pPr>
        <w:widowControl w:val="0"/>
        <w:numPr>
          <w:ilvl w:val="0"/>
          <w:numId w:val="1"/>
        </w:numPr>
        <w:tabs>
          <w:tab w:val="left" w:pos="220"/>
          <w:tab w:val="left" w:pos="720"/>
        </w:tabs>
        <w:autoSpaceDE w:val="0"/>
        <w:autoSpaceDN w:val="0"/>
        <w:adjustRightInd w:val="0"/>
        <w:spacing w:after="320"/>
        <w:ind w:hanging="720"/>
        <w:rPr>
          <w:rFonts w:cs="Times"/>
        </w:rPr>
      </w:pPr>
      <w:r w:rsidRPr="0010713A">
        <w:rPr>
          <w:rFonts w:cs="Times"/>
        </w:rPr>
        <w:t>How can increasing the redundancy of the c</w:t>
      </w:r>
      <w:r w:rsidR="00BE0B54">
        <w:rPr>
          <w:rFonts w:cs="Times"/>
        </w:rPr>
        <w:t>oding scheme increase the reli</w:t>
      </w:r>
      <w:r w:rsidRPr="0010713A">
        <w:rPr>
          <w:rFonts w:cs="Times"/>
        </w:rPr>
        <w:t>ability of transmitting a message over a noisy channel?</w:t>
      </w:r>
    </w:p>
    <w:p w14:paraId="744AC04E" w14:textId="311C3C3A" w:rsidR="0010713A" w:rsidRPr="0010713A" w:rsidRDefault="00780D93" w:rsidP="005F25EF">
      <w:pPr>
        <w:widowControl w:val="0"/>
        <w:tabs>
          <w:tab w:val="left" w:pos="220"/>
          <w:tab w:val="left" w:pos="720"/>
        </w:tabs>
        <w:autoSpaceDE w:val="0"/>
        <w:autoSpaceDN w:val="0"/>
        <w:adjustRightInd w:val="0"/>
        <w:spacing w:after="320"/>
        <w:ind w:left="720"/>
        <w:rPr>
          <w:rFonts w:cs="Times"/>
        </w:rPr>
      </w:pPr>
      <w:r>
        <w:rPr>
          <w:rFonts w:cs="Times"/>
        </w:rPr>
        <w:t>It makes the receiver surer of the message he is receiving.  You could transmit the same message 1000 times just to make sure the message was received properly</w:t>
      </w:r>
    </w:p>
    <w:p w14:paraId="72C06658"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35 </w:t>
      </w:r>
    </w:p>
    <w:p w14:paraId="5A234177" w14:textId="4AB2A755" w:rsidR="0010713A" w:rsidRDefault="0010713A" w:rsidP="0010713A">
      <w:pPr>
        <w:widowControl w:val="0"/>
        <w:numPr>
          <w:ilvl w:val="0"/>
          <w:numId w:val="2"/>
        </w:numPr>
        <w:tabs>
          <w:tab w:val="left" w:pos="220"/>
          <w:tab w:val="left" w:pos="720"/>
        </w:tabs>
        <w:autoSpaceDE w:val="0"/>
        <w:autoSpaceDN w:val="0"/>
        <w:adjustRightInd w:val="0"/>
        <w:spacing w:after="320"/>
        <w:ind w:hanging="720"/>
        <w:rPr>
          <w:rFonts w:cs="Times"/>
        </w:rPr>
      </w:pPr>
      <w:r w:rsidRPr="0010713A">
        <w:rPr>
          <w:rFonts w:cs="Times"/>
        </w:rPr>
        <w:t>If we want to transmit a sequence of the digits 0-9. According to the zero- order model, what i</w:t>
      </w:r>
      <w:r w:rsidR="00780D93">
        <w:rPr>
          <w:rFonts w:cs="Times"/>
        </w:rPr>
        <w:t xml:space="preserve">s the entropy of the language? </w:t>
      </w:r>
    </w:p>
    <w:p w14:paraId="4C35E583" w14:textId="7576FB59" w:rsidR="00780D93" w:rsidRPr="0010713A" w:rsidRDefault="00780D93" w:rsidP="00780D93">
      <w:pPr>
        <w:widowControl w:val="0"/>
        <w:tabs>
          <w:tab w:val="left" w:pos="220"/>
          <w:tab w:val="left" w:pos="720"/>
        </w:tabs>
        <w:autoSpaceDE w:val="0"/>
        <w:autoSpaceDN w:val="0"/>
        <w:adjustRightInd w:val="0"/>
        <w:spacing w:after="320"/>
        <w:ind w:left="720"/>
        <w:rPr>
          <w:rFonts w:cs="Times"/>
        </w:rPr>
      </w:pPr>
      <w:r>
        <w:rPr>
          <w:rFonts w:cs="Times"/>
        </w:rPr>
        <w:t>-(log 1/10</w:t>
      </w:r>
      <w:r w:rsidR="00C848C4">
        <w:rPr>
          <w:rFonts w:cs="Times"/>
        </w:rPr>
        <w:t>) =  3 point something   = would require 4 bits</w:t>
      </w:r>
    </w:p>
    <w:p w14:paraId="192756E5" w14:textId="77777777" w:rsidR="00C848C4" w:rsidRDefault="0010713A" w:rsidP="0010713A">
      <w:pPr>
        <w:widowControl w:val="0"/>
        <w:numPr>
          <w:ilvl w:val="0"/>
          <w:numId w:val="2"/>
        </w:numPr>
        <w:tabs>
          <w:tab w:val="left" w:pos="220"/>
          <w:tab w:val="left" w:pos="720"/>
        </w:tabs>
        <w:autoSpaceDE w:val="0"/>
        <w:autoSpaceDN w:val="0"/>
        <w:adjustRightInd w:val="0"/>
        <w:spacing w:after="320"/>
        <w:ind w:hanging="720"/>
        <w:rPr>
          <w:rFonts w:cs="Times"/>
        </w:rPr>
      </w:pPr>
      <w:r w:rsidRPr="0010713A">
        <w:rPr>
          <w:rFonts w:cs="Times"/>
        </w:rPr>
        <w:t xml:space="preserve">What are reasons why computing the entropy </w:t>
      </w:r>
      <w:r w:rsidR="00C848C4">
        <w:rPr>
          <w:rFonts w:cs="Times"/>
        </w:rPr>
        <w:t>of a natural language is difficult?</w:t>
      </w:r>
    </w:p>
    <w:p w14:paraId="15936A0B" w14:textId="5CDB6CA3" w:rsidR="0010713A" w:rsidRPr="0010713A" w:rsidRDefault="00C848C4" w:rsidP="00C848C4">
      <w:pPr>
        <w:widowControl w:val="0"/>
        <w:tabs>
          <w:tab w:val="left" w:pos="220"/>
          <w:tab w:val="left" w:pos="720"/>
        </w:tabs>
        <w:autoSpaceDE w:val="0"/>
        <w:autoSpaceDN w:val="0"/>
        <w:adjustRightInd w:val="0"/>
        <w:spacing w:after="320"/>
        <w:ind w:left="720"/>
        <w:rPr>
          <w:rFonts w:cs="Times"/>
        </w:rPr>
      </w:pPr>
      <w:r>
        <w:rPr>
          <w:rFonts w:cs="Times"/>
        </w:rPr>
        <w:t>There are too many different endings/redundancies</w:t>
      </w:r>
      <w:r w:rsidR="0010713A" w:rsidRPr="0010713A">
        <w:rPr>
          <w:rFonts w:cs="Times"/>
        </w:rPr>
        <w:t> </w:t>
      </w:r>
      <w:r>
        <w:rPr>
          <w:rFonts w:cs="Times"/>
        </w:rPr>
        <w:t>to calculate it accurately</w:t>
      </w:r>
    </w:p>
    <w:p w14:paraId="68E39E8D" w14:textId="77777777" w:rsidR="00C848C4" w:rsidRDefault="0010713A" w:rsidP="0010713A">
      <w:pPr>
        <w:widowControl w:val="0"/>
        <w:numPr>
          <w:ilvl w:val="0"/>
          <w:numId w:val="2"/>
        </w:numPr>
        <w:tabs>
          <w:tab w:val="left" w:pos="220"/>
          <w:tab w:val="left" w:pos="720"/>
        </w:tabs>
        <w:autoSpaceDE w:val="0"/>
        <w:autoSpaceDN w:val="0"/>
        <w:adjustRightInd w:val="0"/>
        <w:spacing w:after="320"/>
        <w:ind w:hanging="720"/>
        <w:rPr>
          <w:rFonts w:cs="Times"/>
        </w:rPr>
      </w:pPr>
      <w:r w:rsidRPr="0010713A">
        <w:rPr>
          <w:rFonts w:cs="Times"/>
        </w:rPr>
        <w:t>Explain the difference between zero, first, second and third-order models.</w:t>
      </w:r>
    </w:p>
    <w:p w14:paraId="5357EC7B" w14:textId="0A842656" w:rsidR="0010713A" w:rsidRPr="0010713A" w:rsidRDefault="00C848C4" w:rsidP="00C848C4">
      <w:pPr>
        <w:widowControl w:val="0"/>
        <w:tabs>
          <w:tab w:val="left" w:pos="220"/>
          <w:tab w:val="left" w:pos="720"/>
        </w:tabs>
        <w:autoSpaceDE w:val="0"/>
        <w:autoSpaceDN w:val="0"/>
        <w:adjustRightInd w:val="0"/>
        <w:spacing w:after="320"/>
        <w:ind w:left="720"/>
        <w:rPr>
          <w:rFonts w:cs="Times"/>
        </w:rPr>
      </w:pPr>
      <w:r>
        <w:rPr>
          <w:rFonts w:cs="Times"/>
        </w:rPr>
        <w:t>The second order model shows the likely hood of a character following a particular character.  Third order model shows common 3 letter combinations (because the letters are usually paired with eachother)</w:t>
      </w:r>
    </w:p>
    <w:p w14:paraId="6F180545"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36 </w:t>
      </w:r>
    </w:p>
    <w:p w14:paraId="0ABF701C" w14:textId="77777777" w:rsidR="00C848C4" w:rsidRDefault="0010713A" w:rsidP="0010713A">
      <w:pPr>
        <w:widowControl w:val="0"/>
        <w:numPr>
          <w:ilvl w:val="0"/>
          <w:numId w:val="3"/>
        </w:numPr>
        <w:tabs>
          <w:tab w:val="left" w:pos="220"/>
          <w:tab w:val="left" w:pos="720"/>
        </w:tabs>
        <w:autoSpaceDE w:val="0"/>
        <w:autoSpaceDN w:val="0"/>
        <w:adjustRightInd w:val="0"/>
        <w:spacing w:after="320"/>
        <w:ind w:hanging="720"/>
        <w:rPr>
          <w:rFonts w:cs="Times"/>
        </w:rPr>
      </w:pPr>
      <w:r w:rsidRPr="0010713A">
        <w:rPr>
          <w:rFonts w:cs="Times"/>
        </w:rPr>
        <w:t xml:space="preserve">Why are prior probabilities sometimes impossible to compute? </w:t>
      </w:r>
    </w:p>
    <w:p w14:paraId="078F1910" w14:textId="4BD3FBB9" w:rsidR="0010713A" w:rsidRPr="0010713A" w:rsidRDefault="0010713A" w:rsidP="00C848C4">
      <w:pPr>
        <w:widowControl w:val="0"/>
        <w:tabs>
          <w:tab w:val="left" w:pos="220"/>
          <w:tab w:val="left" w:pos="720"/>
        </w:tabs>
        <w:autoSpaceDE w:val="0"/>
        <w:autoSpaceDN w:val="0"/>
        <w:adjustRightInd w:val="0"/>
        <w:spacing w:after="320"/>
        <w:ind w:left="720"/>
        <w:rPr>
          <w:rFonts w:cs="Times"/>
        </w:rPr>
      </w:pPr>
      <w:r w:rsidRPr="0010713A">
        <w:rPr>
          <w:rFonts w:cs="Times"/>
        </w:rPr>
        <w:t> </w:t>
      </w:r>
      <w:r w:rsidR="003E6C92">
        <w:rPr>
          <w:rFonts w:cs="Times"/>
        </w:rPr>
        <w:t>Because you don’t know the knowledge level of the receiver/observer.</w:t>
      </w:r>
    </w:p>
    <w:p w14:paraId="17C12AFF" w14:textId="445733FC" w:rsidR="0010713A" w:rsidRDefault="0010713A" w:rsidP="0010713A">
      <w:pPr>
        <w:widowControl w:val="0"/>
        <w:numPr>
          <w:ilvl w:val="0"/>
          <w:numId w:val="3"/>
        </w:numPr>
        <w:tabs>
          <w:tab w:val="left" w:pos="220"/>
          <w:tab w:val="left" w:pos="720"/>
        </w:tabs>
        <w:autoSpaceDE w:val="0"/>
        <w:autoSpaceDN w:val="0"/>
        <w:adjustRightInd w:val="0"/>
        <w:spacing w:after="320"/>
        <w:ind w:hanging="720"/>
        <w:rPr>
          <w:rFonts w:cs="Times"/>
        </w:rPr>
      </w:pPr>
      <w:r w:rsidRPr="0010713A">
        <w:rPr>
          <w:rFonts w:cs="Times"/>
        </w:rPr>
        <w:t xml:space="preserve">Why is the information content of a message </w:t>
      </w:r>
      <w:r w:rsidR="009E7690">
        <w:rPr>
          <w:rFonts w:cs="Times"/>
        </w:rPr>
        <w:t>relative to the state of knowl</w:t>
      </w:r>
      <w:r w:rsidRPr="0010713A">
        <w:rPr>
          <w:rFonts w:cs="Times"/>
        </w:rPr>
        <w:t>ed</w:t>
      </w:r>
      <w:r w:rsidR="003E6C92">
        <w:rPr>
          <w:rFonts w:cs="Times"/>
        </w:rPr>
        <w:t>ge of an observer?</w:t>
      </w:r>
    </w:p>
    <w:p w14:paraId="4E378E34" w14:textId="6072353E" w:rsidR="003E6C92" w:rsidRPr="0010713A" w:rsidRDefault="003E6C92" w:rsidP="003E6C92">
      <w:pPr>
        <w:widowControl w:val="0"/>
        <w:tabs>
          <w:tab w:val="left" w:pos="220"/>
          <w:tab w:val="left" w:pos="720"/>
        </w:tabs>
        <w:autoSpaceDE w:val="0"/>
        <w:autoSpaceDN w:val="0"/>
        <w:adjustRightInd w:val="0"/>
        <w:spacing w:after="320"/>
        <w:ind w:left="720"/>
        <w:rPr>
          <w:rFonts w:cs="Times"/>
        </w:rPr>
      </w:pPr>
      <w:r>
        <w:rPr>
          <w:rFonts w:cs="Times"/>
        </w:rPr>
        <w:t>Because if the observer thinks all 5 outcomes are equally likely then the entropy would be log(1/5), but if the observer knows that some outcomes are more likely than others then the entropy would be less than log(1/5)</w:t>
      </w:r>
    </w:p>
    <w:p w14:paraId="689B243E" w14:textId="6C80C727" w:rsidR="0010713A" w:rsidRDefault="0010713A" w:rsidP="0010713A">
      <w:pPr>
        <w:widowControl w:val="0"/>
        <w:numPr>
          <w:ilvl w:val="0"/>
          <w:numId w:val="3"/>
        </w:numPr>
        <w:tabs>
          <w:tab w:val="left" w:pos="220"/>
          <w:tab w:val="left" w:pos="720"/>
        </w:tabs>
        <w:autoSpaceDE w:val="0"/>
        <w:autoSpaceDN w:val="0"/>
        <w:adjustRightInd w:val="0"/>
        <w:spacing w:after="320"/>
        <w:ind w:hanging="720"/>
        <w:rPr>
          <w:rFonts w:cs="Times"/>
        </w:rPr>
      </w:pPr>
      <w:r w:rsidRPr="0010713A">
        <w:rPr>
          <w:rFonts w:cs="Times"/>
        </w:rPr>
        <w:lastRenderedPageBreak/>
        <w:t>Explain the relationship b</w:t>
      </w:r>
      <w:r w:rsidR="003E6C92">
        <w:rPr>
          <w:rFonts w:cs="Times"/>
        </w:rPr>
        <w:t>etween entropy and redundancy.</w:t>
      </w:r>
    </w:p>
    <w:p w14:paraId="55104701" w14:textId="2365228C" w:rsidR="003E6C92" w:rsidRPr="0010713A" w:rsidRDefault="003E6C92" w:rsidP="003E6C92">
      <w:pPr>
        <w:widowControl w:val="0"/>
        <w:tabs>
          <w:tab w:val="left" w:pos="220"/>
          <w:tab w:val="left" w:pos="720"/>
        </w:tabs>
        <w:autoSpaceDE w:val="0"/>
        <w:autoSpaceDN w:val="0"/>
        <w:adjustRightInd w:val="0"/>
        <w:spacing w:after="320"/>
        <w:ind w:left="720"/>
        <w:rPr>
          <w:rFonts w:cs="Times"/>
        </w:rPr>
      </w:pPr>
      <w:r>
        <w:rPr>
          <w:rFonts w:cs="Times"/>
        </w:rPr>
        <w:t>The lower the redundancy, the lower the entropy.</w:t>
      </w:r>
    </w:p>
    <w:p w14:paraId="22CA53CA"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37 </w:t>
      </w:r>
    </w:p>
    <w:p w14:paraId="46FD2A20" w14:textId="4467D677" w:rsidR="0010713A" w:rsidRDefault="0010713A" w:rsidP="0010713A">
      <w:pPr>
        <w:widowControl w:val="0"/>
        <w:numPr>
          <w:ilvl w:val="0"/>
          <w:numId w:val="4"/>
        </w:numPr>
        <w:tabs>
          <w:tab w:val="left" w:pos="220"/>
          <w:tab w:val="left" w:pos="720"/>
        </w:tabs>
        <w:autoSpaceDE w:val="0"/>
        <w:autoSpaceDN w:val="0"/>
        <w:adjustRightInd w:val="0"/>
        <w:spacing w:after="320"/>
        <w:ind w:hanging="720"/>
        <w:rPr>
          <w:rFonts w:cs="Times"/>
        </w:rPr>
      </w:pPr>
      <w:r w:rsidRPr="0010713A">
        <w:rPr>
          <w:rFonts w:cs="Times"/>
        </w:rPr>
        <w:t>List your observations along with their relevance to cryptography about Cap</w:t>
      </w:r>
      <w:r w:rsidR="00AD16C4">
        <w:rPr>
          <w:rFonts w:cs="Times"/>
        </w:rPr>
        <w:t>tain Kidd’s encrypted message.</w:t>
      </w:r>
    </w:p>
    <w:p w14:paraId="24E6C6DD" w14:textId="07A73B71" w:rsidR="00AD16C4" w:rsidRPr="0010713A" w:rsidRDefault="00F5006D" w:rsidP="00AD16C4">
      <w:pPr>
        <w:widowControl w:val="0"/>
        <w:tabs>
          <w:tab w:val="left" w:pos="220"/>
          <w:tab w:val="left" w:pos="720"/>
        </w:tabs>
        <w:autoSpaceDE w:val="0"/>
        <w:autoSpaceDN w:val="0"/>
        <w:adjustRightInd w:val="0"/>
        <w:spacing w:after="320"/>
        <w:ind w:left="720"/>
        <w:rPr>
          <w:rFonts w:cs="Times"/>
        </w:rPr>
      </w:pPr>
      <w:r>
        <w:rPr>
          <w:rFonts w:cs="Times"/>
        </w:rPr>
        <w:t>All of the characters are from the same row on the keyboard (numbers and math characters)</w:t>
      </w:r>
    </w:p>
    <w:p w14:paraId="7945DADF" w14:textId="6CCEE12E" w:rsidR="0010713A" w:rsidRDefault="0010713A" w:rsidP="0010713A">
      <w:pPr>
        <w:widowControl w:val="0"/>
        <w:numPr>
          <w:ilvl w:val="0"/>
          <w:numId w:val="4"/>
        </w:numPr>
        <w:tabs>
          <w:tab w:val="left" w:pos="220"/>
          <w:tab w:val="left" w:pos="720"/>
        </w:tabs>
        <w:autoSpaceDE w:val="0"/>
        <w:autoSpaceDN w:val="0"/>
        <w:adjustRightInd w:val="0"/>
        <w:spacing w:after="320"/>
        <w:ind w:hanging="720"/>
        <w:rPr>
          <w:rFonts w:cs="Times"/>
        </w:rPr>
      </w:pPr>
      <w:r w:rsidRPr="0010713A">
        <w:rPr>
          <w:rFonts w:cs="Times"/>
        </w:rPr>
        <w:t>Explain why a key may be optional for the</w:t>
      </w:r>
      <w:r w:rsidR="00AD16C4">
        <w:rPr>
          <w:rFonts w:cs="Times"/>
        </w:rPr>
        <w:t xml:space="preserve"> processes of encryption or decryption.</w:t>
      </w:r>
    </w:p>
    <w:p w14:paraId="316E3AB4" w14:textId="028A4336" w:rsidR="00AD16C4" w:rsidRPr="0010713A" w:rsidRDefault="00F5006D" w:rsidP="00F5006D">
      <w:pPr>
        <w:widowControl w:val="0"/>
        <w:tabs>
          <w:tab w:val="left" w:pos="220"/>
          <w:tab w:val="left" w:pos="720"/>
        </w:tabs>
        <w:autoSpaceDE w:val="0"/>
        <w:autoSpaceDN w:val="0"/>
        <w:adjustRightInd w:val="0"/>
        <w:spacing w:after="320"/>
        <w:ind w:left="720"/>
        <w:rPr>
          <w:rFonts w:cs="Times"/>
        </w:rPr>
      </w:pPr>
      <w:r>
        <w:rPr>
          <w:rFonts w:cs="Times"/>
        </w:rPr>
        <w:t>A key can show you the values that need to be substituted.</w:t>
      </w:r>
    </w:p>
    <w:p w14:paraId="07EAA7A2" w14:textId="0CCB236C" w:rsidR="0010713A" w:rsidRDefault="0010713A" w:rsidP="0010713A">
      <w:pPr>
        <w:widowControl w:val="0"/>
        <w:numPr>
          <w:ilvl w:val="0"/>
          <w:numId w:val="4"/>
        </w:numPr>
        <w:tabs>
          <w:tab w:val="left" w:pos="220"/>
          <w:tab w:val="left" w:pos="720"/>
        </w:tabs>
        <w:autoSpaceDE w:val="0"/>
        <w:autoSpaceDN w:val="0"/>
        <w:adjustRightInd w:val="0"/>
        <w:spacing w:after="320"/>
        <w:ind w:hanging="720"/>
        <w:rPr>
          <w:rFonts w:cs="Times"/>
        </w:rPr>
      </w:pPr>
      <w:r w:rsidRPr="0010713A">
        <w:rPr>
          <w:rFonts w:cs="Times"/>
        </w:rPr>
        <w:t>What effect does encrypting a file have on its info</w:t>
      </w:r>
      <w:r w:rsidR="00AD16C4">
        <w:rPr>
          <w:rFonts w:cs="Times"/>
        </w:rPr>
        <w:t>rmation content?</w:t>
      </w:r>
    </w:p>
    <w:p w14:paraId="1A6AC318" w14:textId="0F172F0E" w:rsidR="00AD16C4" w:rsidRPr="0010713A" w:rsidRDefault="00AD16C4" w:rsidP="00AD16C4">
      <w:pPr>
        <w:widowControl w:val="0"/>
        <w:tabs>
          <w:tab w:val="left" w:pos="220"/>
          <w:tab w:val="left" w:pos="720"/>
        </w:tabs>
        <w:autoSpaceDE w:val="0"/>
        <w:autoSpaceDN w:val="0"/>
        <w:adjustRightInd w:val="0"/>
        <w:spacing w:after="320"/>
        <w:rPr>
          <w:rFonts w:cs="Times"/>
        </w:rPr>
      </w:pPr>
      <w:r>
        <w:rPr>
          <w:rFonts w:cs="Times"/>
        </w:rPr>
        <w:tab/>
      </w:r>
      <w:r w:rsidR="00F5006D">
        <w:rPr>
          <w:rFonts w:cs="Times"/>
        </w:rPr>
        <w:t>It distorts the text, but shouldn’t have any affect on the information contained (if the key is used)</w:t>
      </w:r>
    </w:p>
    <w:p w14:paraId="502DA6D3" w14:textId="5A730B03" w:rsidR="0010713A" w:rsidRDefault="0010713A" w:rsidP="0010713A">
      <w:pPr>
        <w:widowControl w:val="0"/>
        <w:numPr>
          <w:ilvl w:val="0"/>
          <w:numId w:val="4"/>
        </w:numPr>
        <w:tabs>
          <w:tab w:val="left" w:pos="220"/>
          <w:tab w:val="left" w:pos="720"/>
        </w:tabs>
        <w:autoSpaceDE w:val="0"/>
        <w:autoSpaceDN w:val="0"/>
        <w:adjustRightInd w:val="0"/>
        <w:spacing w:after="320"/>
        <w:ind w:hanging="720"/>
        <w:rPr>
          <w:rFonts w:cs="Times"/>
        </w:rPr>
      </w:pPr>
      <w:r w:rsidRPr="0010713A">
        <w:rPr>
          <w:rFonts w:cs="Times"/>
        </w:rPr>
        <w:t xml:space="preserve">How can redundancy in the source give </w:t>
      </w:r>
      <w:r w:rsidR="00AD16C4">
        <w:rPr>
          <w:rFonts w:cs="Times"/>
        </w:rPr>
        <w:t>clues to the decoding process?</w:t>
      </w:r>
    </w:p>
    <w:p w14:paraId="1077AEA1" w14:textId="02931CA9" w:rsidR="00AD16C4" w:rsidRPr="0010713A" w:rsidRDefault="00AD16C4" w:rsidP="00AD16C4">
      <w:pPr>
        <w:widowControl w:val="0"/>
        <w:tabs>
          <w:tab w:val="left" w:pos="220"/>
          <w:tab w:val="left" w:pos="720"/>
        </w:tabs>
        <w:autoSpaceDE w:val="0"/>
        <w:autoSpaceDN w:val="0"/>
        <w:adjustRightInd w:val="0"/>
        <w:spacing w:after="320"/>
        <w:rPr>
          <w:rFonts w:cs="Times"/>
        </w:rPr>
      </w:pPr>
      <w:r>
        <w:rPr>
          <w:rFonts w:cs="Times"/>
        </w:rPr>
        <w:tab/>
      </w:r>
      <w:r w:rsidR="00F5006D">
        <w:rPr>
          <w:rFonts w:cs="Times"/>
        </w:rPr>
        <w:t xml:space="preserve">Knowing redundancies in the text, </w:t>
      </w:r>
      <w:r w:rsidR="00DF7A7B">
        <w:rPr>
          <w:rFonts w:cs="Times"/>
        </w:rPr>
        <w:t>the attacker could formulate the key by knowing the frequencies that letters are repeated.</w:t>
      </w:r>
    </w:p>
    <w:p w14:paraId="17E6A5A5"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38 </w:t>
      </w:r>
    </w:p>
    <w:p w14:paraId="066D5A4D" w14:textId="5DA6ED2B" w:rsidR="0010713A" w:rsidRDefault="0010713A" w:rsidP="0010713A">
      <w:pPr>
        <w:widowControl w:val="0"/>
        <w:numPr>
          <w:ilvl w:val="0"/>
          <w:numId w:val="5"/>
        </w:numPr>
        <w:tabs>
          <w:tab w:val="left" w:pos="220"/>
          <w:tab w:val="left" w:pos="720"/>
        </w:tabs>
        <w:autoSpaceDE w:val="0"/>
        <w:autoSpaceDN w:val="0"/>
        <w:adjustRightInd w:val="0"/>
        <w:spacing w:after="320"/>
        <w:ind w:hanging="720"/>
        <w:rPr>
          <w:rFonts w:cs="Times"/>
        </w:rPr>
      </w:pPr>
      <w:r w:rsidRPr="0010713A">
        <w:rPr>
          <w:rFonts w:cs="Times"/>
        </w:rPr>
        <w:t xml:space="preserve">Rewrite the following in its </w:t>
      </w:r>
      <w:r w:rsidR="00FD13F1">
        <w:rPr>
          <w:rFonts w:cs="Times"/>
        </w:rPr>
        <w:t>simplest form: D(E(D(E(P )))).</w:t>
      </w:r>
    </w:p>
    <w:p w14:paraId="4060D3B7" w14:textId="38411236" w:rsidR="00FD13F1" w:rsidRPr="0010713A" w:rsidRDefault="0095745E" w:rsidP="00FD13F1">
      <w:pPr>
        <w:widowControl w:val="0"/>
        <w:tabs>
          <w:tab w:val="left" w:pos="220"/>
          <w:tab w:val="left" w:pos="720"/>
        </w:tabs>
        <w:autoSpaceDE w:val="0"/>
        <w:autoSpaceDN w:val="0"/>
        <w:adjustRightInd w:val="0"/>
        <w:spacing w:after="320"/>
        <w:ind w:left="720"/>
        <w:rPr>
          <w:rFonts w:cs="Times"/>
        </w:rPr>
      </w:pPr>
      <w:r>
        <w:rPr>
          <w:rFonts w:cs="Times"/>
        </w:rPr>
        <w:t>P(P)</w:t>
      </w:r>
    </w:p>
    <w:p w14:paraId="2C2DFEA9" w14:textId="7FD54DCB" w:rsidR="0010713A" w:rsidRDefault="0010713A" w:rsidP="0010713A">
      <w:pPr>
        <w:widowControl w:val="0"/>
        <w:numPr>
          <w:ilvl w:val="0"/>
          <w:numId w:val="5"/>
        </w:numPr>
        <w:tabs>
          <w:tab w:val="left" w:pos="220"/>
          <w:tab w:val="left" w:pos="720"/>
        </w:tabs>
        <w:autoSpaceDE w:val="0"/>
        <w:autoSpaceDN w:val="0"/>
        <w:adjustRightInd w:val="0"/>
        <w:spacing w:after="320"/>
        <w:ind w:hanging="720"/>
        <w:rPr>
          <w:rFonts w:cs="Times"/>
        </w:rPr>
      </w:pPr>
      <w:r w:rsidRPr="0010713A">
        <w:rPr>
          <w:rFonts w:cs="Times"/>
        </w:rPr>
        <w:t>Rewrite</w:t>
      </w:r>
      <w:r w:rsidR="00BE0B54">
        <w:rPr>
          <w:rFonts w:cs="Times"/>
        </w:rPr>
        <w:t xml:space="preserve"> </w:t>
      </w:r>
      <w:r w:rsidRPr="0010713A">
        <w:rPr>
          <w:rFonts w:cs="Times"/>
        </w:rPr>
        <w:t>the</w:t>
      </w:r>
      <w:r w:rsidR="00BE0B54">
        <w:rPr>
          <w:rFonts w:cs="Times"/>
        </w:rPr>
        <w:t xml:space="preserve"> </w:t>
      </w:r>
      <w:r w:rsidRPr="0010713A">
        <w:rPr>
          <w:rFonts w:cs="Times"/>
        </w:rPr>
        <w:t>following</w:t>
      </w:r>
      <w:r w:rsidR="00BE0B54">
        <w:rPr>
          <w:rFonts w:cs="Times"/>
        </w:rPr>
        <w:t xml:space="preserve"> </w:t>
      </w:r>
      <w:r w:rsidRPr="0010713A">
        <w:rPr>
          <w:rFonts w:cs="Times"/>
        </w:rPr>
        <w:t>in</w:t>
      </w:r>
      <w:r w:rsidR="00BE0B54">
        <w:rPr>
          <w:rFonts w:cs="Times"/>
        </w:rPr>
        <w:t xml:space="preserve"> </w:t>
      </w:r>
      <w:r w:rsidRPr="0010713A">
        <w:rPr>
          <w:rFonts w:cs="Times"/>
        </w:rPr>
        <w:t>its</w:t>
      </w:r>
      <w:r w:rsidR="00BE0B54">
        <w:rPr>
          <w:rFonts w:cs="Times"/>
        </w:rPr>
        <w:t xml:space="preserve"> </w:t>
      </w:r>
      <w:r w:rsidRPr="0010713A">
        <w:rPr>
          <w:rFonts w:cs="Times"/>
        </w:rPr>
        <w:t>simplest</w:t>
      </w:r>
      <w:r w:rsidR="00BE0B54">
        <w:rPr>
          <w:rFonts w:cs="Times"/>
        </w:rPr>
        <w:t xml:space="preserve"> </w:t>
      </w:r>
      <w:r w:rsidRPr="0010713A">
        <w:rPr>
          <w:rFonts w:cs="Times"/>
        </w:rPr>
        <w:t>form:</w:t>
      </w:r>
      <w:r w:rsidR="00BE0B54">
        <w:rPr>
          <w:rFonts w:cs="Times"/>
        </w:rPr>
        <w:t xml:space="preserve"> </w:t>
      </w:r>
      <w:r w:rsidRPr="0010713A">
        <w:rPr>
          <w:rFonts w:cs="Times"/>
        </w:rPr>
        <w:t>D(E(E(P,K</w:t>
      </w:r>
      <w:r w:rsidRPr="0010713A">
        <w:rPr>
          <w:rFonts w:cs="Times"/>
          <w:position w:val="-6"/>
        </w:rPr>
        <w:t>E</w:t>
      </w:r>
      <w:r w:rsidRPr="0010713A">
        <w:rPr>
          <w:rFonts w:cs="Times"/>
        </w:rPr>
        <w:t>),K</w:t>
      </w:r>
      <w:r w:rsidRPr="0010713A">
        <w:rPr>
          <w:rFonts w:cs="Times"/>
          <w:position w:val="-6"/>
        </w:rPr>
        <w:t>E</w:t>
      </w:r>
      <w:r w:rsidRPr="0010713A">
        <w:rPr>
          <w:rFonts w:cs="Times"/>
        </w:rPr>
        <w:t>),K</w:t>
      </w:r>
      <w:r w:rsidRPr="0010713A">
        <w:rPr>
          <w:rFonts w:cs="Times"/>
          <w:position w:val="-6"/>
        </w:rPr>
        <w:t>D</w:t>
      </w:r>
      <w:r w:rsidR="00FD13F1">
        <w:rPr>
          <w:rFonts w:cs="Times"/>
        </w:rPr>
        <w:t>).</w:t>
      </w:r>
    </w:p>
    <w:p w14:paraId="68BB9879" w14:textId="51B85366" w:rsidR="00FD13F1" w:rsidRPr="0010713A" w:rsidRDefault="00FD13F1" w:rsidP="00FD13F1">
      <w:pPr>
        <w:widowControl w:val="0"/>
        <w:tabs>
          <w:tab w:val="left" w:pos="220"/>
          <w:tab w:val="left" w:pos="720"/>
        </w:tabs>
        <w:autoSpaceDE w:val="0"/>
        <w:autoSpaceDN w:val="0"/>
        <w:adjustRightInd w:val="0"/>
        <w:spacing w:after="320"/>
        <w:rPr>
          <w:rFonts w:cs="Times"/>
        </w:rPr>
      </w:pPr>
      <w:r>
        <w:rPr>
          <w:rFonts w:cs="Times"/>
        </w:rPr>
        <w:tab/>
      </w:r>
      <w:r w:rsidR="0095745E">
        <w:rPr>
          <w:rFonts w:cs="Times"/>
        </w:rPr>
        <w:t>P(P(C))</w:t>
      </w:r>
    </w:p>
    <w:p w14:paraId="7B8F6631" w14:textId="6E57B999" w:rsidR="0010713A" w:rsidRDefault="0010713A" w:rsidP="0010713A">
      <w:pPr>
        <w:widowControl w:val="0"/>
        <w:numPr>
          <w:ilvl w:val="0"/>
          <w:numId w:val="5"/>
        </w:numPr>
        <w:tabs>
          <w:tab w:val="left" w:pos="220"/>
          <w:tab w:val="left" w:pos="720"/>
        </w:tabs>
        <w:autoSpaceDE w:val="0"/>
        <w:autoSpaceDN w:val="0"/>
        <w:adjustRightInd w:val="0"/>
        <w:spacing w:after="320"/>
        <w:ind w:hanging="720"/>
        <w:rPr>
          <w:rFonts w:cs="Times"/>
        </w:rPr>
      </w:pPr>
      <w:r w:rsidRPr="0010713A">
        <w:rPr>
          <w:rFonts w:cs="Times"/>
        </w:rPr>
        <w:t>Why might a cryptanalyst want to recog</w:t>
      </w:r>
      <w:r w:rsidR="00BE0B54">
        <w:rPr>
          <w:rFonts w:cs="Times"/>
        </w:rPr>
        <w:t>nize patterns in encrypted mes</w:t>
      </w:r>
      <w:r w:rsidR="00FD13F1">
        <w:rPr>
          <w:rFonts w:cs="Times"/>
        </w:rPr>
        <w:t>sages?</w:t>
      </w:r>
    </w:p>
    <w:p w14:paraId="2F05032E" w14:textId="5C52FDDC" w:rsidR="00FD13F1" w:rsidRPr="0010713A" w:rsidRDefault="00D96D55" w:rsidP="00FD13F1">
      <w:pPr>
        <w:widowControl w:val="0"/>
        <w:tabs>
          <w:tab w:val="left" w:pos="220"/>
          <w:tab w:val="left" w:pos="720"/>
        </w:tabs>
        <w:autoSpaceDE w:val="0"/>
        <w:autoSpaceDN w:val="0"/>
        <w:adjustRightInd w:val="0"/>
        <w:spacing w:after="320"/>
        <w:rPr>
          <w:rFonts w:cs="Times"/>
        </w:rPr>
      </w:pPr>
      <w:r>
        <w:rPr>
          <w:rFonts w:cs="Times"/>
        </w:rPr>
        <w:tab/>
        <w:t>If the cryptanalyst knows a piece of the translation, it could make it easier to figure out the translation or key</w:t>
      </w:r>
    </w:p>
    <w:p w14:paraId="76E1C493" w14:textId="1D2AE0E5" w:rsidR="00D96D55" w:rsidRDefault="0010713A" w:rsidP="00D96D55">
      <w:pPr>
        <w:widowControl w:val="0"/>
        <w:numPr>
          <w:ilvl w:val="0"/>
          <w:numId w:val="5"/>
        </w:numPr>
        <w:tabs>
          <w:tab w:val="left" w:pos="220"/>
          <w:tab w:val="left" w:pos="720"/>
        </w:tabs>
        <w:autoSpaceDE w:val="0"/>
        <w:autoSpaceDN w:val="0"/>
        <w:adjustRightInd w:val="0"/>
        <w:spacing w:after="320"/>
        <w:ind w:hanging="720"/>
        <w:rPr>
          <w:rFonts w:cs="Times"/>
        </w:rPr>
      </w:pPr>
      <w:r w:rsidRPr="0010713A">
        <w:rPr>
          <w:rFonts w:cs="Times"/>
        </w:rPr>
        <w:t>How might properties of languag</w:t>
      </w:r>
      <w:r w:rsidR="00FD13F1">
        <w:rPr>
          <w:rFonts w:cs="Times"/>
        </w:rPr>
        <w:t>e be of use to a cryptanalyst?</w:t>
      </w:r>
    </w:p>
    <w:p w14:paraId="11026C3D" w14:textId="0E502762" w:rsidR="00D96D55" w:rsidRPr="00D96D55" w:rsidRDefault="00D96D55" w:rsidP="00D96D55">
      <w:pPr>
        <w:widowControl w:val="0"/>
        <w:tabs>
          <w:tab w:val="left" w:pos="220"/>
          <w:tab w:val="left" w:pos="720"/>
        </w:tabs>
        <w:autoSpaceDE w:val="0"/>
        <w:autoSpaceDN w:val="0"/>
        <w:adjustRightInd w:val="0"/>
        <w:spacing w:after="320"/>
        <w:ind w:left="720"/>
        <w:rPr>
          <w:rFonts w:cs="Times"/>
        </w:rPr>
      </w:pPr>
      <w:r>
        <w:rPr>
          <w:rFonts w:cs="Times"/>
        </w:rPr>
        <w:t>Redundancies can re</w:t>
      </w:r>
      <w:r w:rsidR="0095745E">
        <w:rPr>
          <w:rFonts w:cs="Times"/>
        </w:rPr>
        <w:t>veal character occurrences.  Message beginnings such as “hello” or common word endings such as “-tion” and “ing” could lead to encryption revelations</w:t>
      </w:r>
    </w:p>
    <w:p w14:paraId="0301FF12" w14:textId="36610488" w:rsidR="00FD13F1" w:rsidRPr="0010713A" w:rsidRDefault="00FD13F1" w:rsidP="00FD13F1">
      <w:pPr>
        <w:widowControl w:val="0"/>
        <w:tabs>
          <w:tab w:val="left" w:pos="220"/>
          <w:tab w:val="left" w:pos="720"/>
        </w:tabs>
        <w:autoSpaceDE w:val="0"/>
        <w:autoSpaceDN w:val="0"/>
        <w:adjustRightInd w:val="0"/>
        <w:spacing w:after="320"/>
        <w:rPr>
          <w:rFonts w:cs="Times"/>
        </w:rPr>
      </w:pPr>
      <w:r>
        <w:rPr>
          <w:rFonts w:cs="Times"/>
        </w:rPr>
        <w:tab/>
      </w:r>
    </w:p>
    <w:p w14:paraId="73715A01"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39 </w:t>
      </w:r>
    </w:p>
    <w:p w14:paraId="5E96D87D" w14:textId="6F979B23" w:rsidR="0010713A" w:rsidRDefault="0010713A" w:rsidP="0010713A">
      <w:pPr>
        <w:widowControl w:val="0"/>
        <w:numPr>
          <w:ilvl w:val="0"/>
          <w:numId w:val="6"/>
        </w:numPr>
        <w:tabs>
          <w:tab w:val="left" w:pos="220"/>
          <w:tab w:val="left" w:pos="720"/>
        </w:tabs>
        <w:autoSpaceDE w:val="0"/>
        <w:autoSpaceDN w:val="0"/>
        <w:adjustRightInd w:val="0"/>
        <w:spacing w:after="320"/>
        <w:ind w:hanging="720"/>
        <w:rPr>
          <w:rFonts w:cs="Times"/>
        </w:rPr>
      </w:pPr>
      <w:r w:rsidRPr="0010713A">
        <w:rPr>
          <w:rFonts w:cs="Times"/>
        </w:rPr>
        <w:t>Explain why an encryption algorithm, while breakable,</w:t>
      </w:r>
      <w:r w:rsidR="00630F9F">
        <w:rPr>
          <w:rFonts w:cs="Times"/>
        </w:rPr>
        <w:t xml:space="preserve"> may not be feasible to break? </w:t>
      </w:r>
    </w:p>
    <w:p w14:paraId="7DE259AF" w14:textId="52055A88" w:rsidR="00630F9F" w:rsidRPr="0010713A" w:rsidRDefault="00275517" w:rsidP="00630F9F">
      <w:pPr>
        <w:widowControl w:val="0"/>
        <w:tabs>
          <w:tab w:val="left" w:pos="220"/>
          <w:tab w:val="left" w:pos="720"/>
        </w:tabs>
        <w:autoSpaceDE w:val="0"/>
        <w:autoSpaceDN w:val="0"/>
        <w:adjustRightInd w:val="0"/>
        <w:spacing w:after="320"/>
        <w:ind w:left="720"/>
        <w:rPr>
          <w:rFonts w:cs="Times"/>
        </w:rPr>
      </w:pPr>
      <w:r>
        <w:rPr>
          <w:rFonts w:cs="Times"/>
        </w:rPr>
        <w:t>It is breakable because their has to be a possible key, but most times there are too many possible combinations to go through in order to test all of them (would take too long).</w:t>
      </w:r>
    </w:p>
    <w:p w14:paraId="5BFC24A0" w14:textId="166CAB36" w:rsidR="0010713A" w:rsidRDefault="0010713A" w:rsidP="0010713A">
      <w:pPr>
        <w:widowControl w:val="0"/>
        <w:numPr>
          <w:ilvl w:val="0"/>
          <w:numId w:val="6"/>
        </w:numPr>
        <w:tabs>
          <w:tab w:val="left" w:pos="220"/>
          <w:tab w:val="left" w:pos="720"/>
        </w:tabs>
        <w:autoSpaceDE w:val="0"/>
        <w:autoSpaceDN w:val="0"/>
        <w:adjustRightInd w:val="0"/>
        <w:spacing w:after="320"/>
        <w:ind w:hanging="720"/>
        <w:rPr>
          <w:rFonts w:cs="Times"/>
        </w:rPr>
      </w:pPr>
      <w:r w:rsidRPr="0010713A">
        <w:rPr>
          <w:rFonts w:cs="Times"/>
        </w:rPr>
        <w:t>Why, given a small number of plaintext/ciphertext pairs encrypted under key K, can K be recovered by exhausteive search in an expected time on the order of 2</w:t>
      </w:r>
      <w:r w:rsidRPr="0010713A">
        <w:rPr>
          <w:rFonts w:cs="Times"/>
          <w:position w:val="10"/>
        </w:rPr>
        <w:t xml:space="preserve">n−1 </w:t>
      </w:r>
      <w:r w:rsidR="00275517">
        <w:rPr>
          <w:rFonts w:cs="Times"/>
        </w:rPr>
        <w:t xml:space="preserve">operations? </w:t>
      </w:r>
    </w:p>
    <w:p w14:paraId="67F7545F" w14:textId="1E1F678D" w:rsidR="00275517" w:rsidRPr="0010713A" w:rsidRDefault="00275517" w:rsidP="00275517">
      <w:pPr>
        <w:widowControl w:val="0"/>
        <w:tabs>
          <w:tab w:val="left" w:pos="220"/>
          <w:tab w:val="left" w:pos="720"/>
        </w:tabs>
        <w:autoSpaceDE w:val="0"/>
        <w:autoSpaceDN w:val="0"/>
        <w:adjustRightInd w:val="0"/>
        <w:spacing w:after="320"/>
        <w:ind w:left="720"/>
        <w:rPr>
          <w:rFonts w:cs="Times"/>
        </w:rPr>
      </w:pPr>
      <w:r>
        <w:rPr>
          <w:rFonts w:cs="Times"/>
        </w:rPr>
        <w:t>Because assuming using a linear search method, it takes on average half of the possibilities to find the encryption (which is 2^n-1)</w:t>
      </w:r>
    </w:p>
    <w:p w14:paraId="7315F992" w14:textId="167155D3" w:rsidR="0010713A" w:rsidRDefault="00275517" w:rsidP="0010713A">
      <w:pPr>
        <w:widowControl w:val="0"/>
        <w:numPr>
          <w:ilvl w:val="0"/>
          <w:numId w:val="6"/>
        </w:numPr>
        <w:tabs>
          <w:tab w:val="left" w:pos="220"/>
          <w:tab w:val="left" w:pos="720"/>
        </w:tabs>
        <w:autoSpaceDE w:val="0"/>
        <w:autoSpaceDN w:val="0"/>
        <w:adjustRightInd w:val="0"/>
        <w:spacing w:after="320"/>
        <w:ind w:hanging="720"/>
        <w:rPr>
          <w:rFonts w:cs="Times"/>
        </w:rPr>
      </w:pPr>
      <w:r>
        <w:rPr>
          <w:rFonts w:cs="Times"/>
        </w:rPr>
        <w:t>Explain why substitu</w:t>
      </w:r>
      <w:r w:rsidR="0010713A" w:rsidRPr="0010713A">
        <w:rPr>
          <w:rFonts w:cs="Times"/>
        </w:rPr>
        <w:t xml:space="preserve">tion and transposition </w:t>
      </w:r>
      <w:r>
        <w:rPr>
          <w:rFonts w:cs="Times"/>
        </w:rPr>
        <w:t>are both important in ciphers.</w:t>
      </w:r>
    </w:p>
    <w:p w14:paraId="2D70E71C" w14:textId="4A782D2C" w:rsidR="00275517" w:rsidRPr="0010713A" w:rsidRDefault="00275517" w:rsidP="00275517">
      <w:pPr>
        <w:widowControl w:val="0"/>
        <w:tabs>
          <w:tab w:val="left" w:pos="220"/>
          <w:tab w:val="left" w:pos="720"/>
        </w:tabs>
        <w:autoSpaceDE w:val="0"/>
        <w:autoSpaceDN w:val="0"/>
        <w:adjustRightInd w:val="0"/>
        <w:spacing w:after="320"/>
        <w:ind w:left="720"/>
        <w:rPr>
          <w:rFonts w:cs="Times"/>
        </w:rPr>
      </w:pPr>
      <w:r>
        <w:rPr>
          <w:rFonts w:cs="Times"/>
        </w:rPr>
        <w:t>They both create confusion and diffusion (make problems regaining the original method)</w:t>
      </w:r>
    </w:p>
    <w:p w14:paraId="2D144203" w14:textId="14124DD4" w:rsidR="0010713A" w:rsidRDefault="0010713A" w:rsidP="0010713A">
      <w:pPr>
        <w:widowControl w:val="0"/>
        <w:numPr>
          <w:ilvl w:val="0"/>
          <w:numId w:val="6"/>
        </w:numPr>
        <w:tabs>
          <w:tab w:val="left" w:pos="220"/>
          <w:tab w:val="left" w:pos="720"/>
        </w:tabs>
        <w:autoSpaceDE w:val="0"/>
        <w:autoSpaceDN w:val="0"/>
        <w:adjustRightInd w:val="0"/>
        <w:spacing w:after="320"/>
        <w:ind w:hanging="720"/>
        <w:rPr>
          <w:rFonts w:cs="Times"/>
        </w:rPr>
      </w:pPr>
      <w:r w:rsidRPr="0010713A">
        <w:rPr>
          <w:rFonts w:cs="Times"/>
        </w:rPr>
        <w:t>Explain the difference be</w:t>
      </w:r>
      <w:r w:rsidR="00275517">
        <w:rPr>
          <w:rFonts w:cs="Times"/>
        </w:rPr>
        <w:t>tween confusion and diffusion.</w:t>
      </w:r>
    </w:p>
    <w:p w14:paraId="22CAADC9" w14:textId="5B728B87" w:rsidR="00275517" w:rsidRDefault="00275517" w:rsidP="00275517">
      <w:pPr>
        <w:widowControl w:val="0"/>
        <w:numPr>
          <w:ilvl w:val="1"/>
          <w:numId w:val="6"/>
        </w:numPr>
        <w:tabs>
          <w:tab w:val="left" w:pos="220"/>
          <w:tab w:val="left" w:pos="720"/>
        </w:tabs>
        <w:autoSpaceDE w:val="0"/>
        <w:autoSpaceDN w:val="0"/>
        <w:adjustRightInd w:val="0"/>
        <w:spacing w:after="320"/>
        <w:ind w:left="720" w:hanging="720"/>
        <w:rPr>
          <w:rFonts w:cs="Times"/>
        </w:rPr>
      </w:pPr>
      <w:r>
        <w:rPr>
          <w:rFonts w:cs="Times"/>
        </w:rPr>
        <w:t>Confusion causes trouble for the attacker to extract the original symbol, diffusion spreads information around across the message.</w:t>
      </w:r>
    </w:p>
    <w:p w14:paraId="7D353D2F" w14:textId="0826940B" w:rsidR="0010713A" w:rsidRDefault="0010713A" w:rsidP="0010713A">
      <w:pPr>
        <w:widowControl w:val="0"/>
        <w:numPr>
          <w:ilvl w:val="0"/>
          <w:numId w:val="6"/>
        </w:numPr>
        <w:tabs>
          <w:tab w:val="left" w:pos="220"/>
          <w:tab w:val="left" w:pos="720"/>
        </w:tabs>
        <w:autoSpaceDE w:val="0"/>
        <w:autoSpaceDN w:val="0"/>
        <w:adjustRightInd w:val="0"/>
        <w:spacing w:after="320"/>
        <w:ind w:hanging="720"/>
        <w:rPr>
          <w:rFonts w:cs="Times"/>
        </w:rPr>
      </w:pPr>
      <w:r w:rsidRPr="0010713A">
        <w:rPr>
          <w:rFonts w:cs="Times"/>
        </w:rPr>
        <w:t>Is confusion or di</w:t>
      </w:r>
      <w:r w:rsidR="00275517">
        <w:rPr>
          <w:rFonts w:cs="Times"/>
        </w:rPr>
        <w:t>ffusion better for encryption?</w:t>
      </w:r>
    </w:p>
    <w:p w14:paraId="11DF5E13" w14:textId="6B18D100" w:rsidR="005E7242" w:rsidRDefault="00EA00FB" w:rsidP="005E7242">
      <w:pPr>
        <w:widowControl w:val="0"/>
        <w:tabs>
          <w:tab w:val="left" w:pos="220"/>
          <w:tab w:val="left" w:pos="720"/>
        </w:tabs>
        <w:autoSpaceDE w:val="0"/>
        <w:autoSpaceDN w:val="0"/>
        <w:adjustRightInd w:val="0"/>
        <w:spacing w:after="320"/>
        <w:ind w:left="720"/>
        <w:rPr>
          <w:rFonts w:cs="Times"/>
        </w:rPr>
      </w:pPr>
      <w:r>
        <w:rPr>
          <w:rFonts w:cs="Times"/>
        </w:rPr>
        <w:t>A combination of both methods is</w:t>
      </w:r>
      <w:r w:rsidR="005E7242">
        <w:rPr>
          <w:rFonts w:cs="Times"/>
        </w:rPr>
        <w:t xml:space="preserve"> needed for a strong encryption.</w:t>
      </w:r>
    </w:p>
    <w:p w14:paraId="4C62DF8A" w14:textId="5CC08C26" w:rsidR="00275517" w:rsidRPr="0010713A" w:rsidRDefault="00275517" w:rsidP="00275517">
      <w:pPr>
        <w:widowControl w:val="0"/>
        <w:tabs>
          <w:tab w:val="left" w:pos="220"/>
          <w:tab w:val="left" w:pos="720"/>
        </w:tabs>
        <w:autoSpaceDE w:val="0"/>
        <w:autoSpaceDN w:val="0"/>
        <w:adjustRightInd w:val="0"/>
        <w:spacing w:after="320"/>
        <w:rPr>
          <w:rFonts w:cs="Times"/>
        </w:rPr>
      </w:pPr>
      <w:r>
        <w:rPr>
          <w:rFonts w:cs="Times"/>
        </w:rPr>
        <w:tab/>
      </w:r>
    </w:p>
    <w:p w14:paraId="7E793AF1"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40 </w:t>
      </w:r>
    </w:p>
    <w:p w14:paraId="0BD72DF5" w14:textId="383C9C85" w:rsidR="0010713A" w:rsidRDefault="0010713A" w:rsidP="0010713A">
      <w:pPr>
        <w:widowControl w:val="0"/>
        <w:numPr>
          <w:ilvl w:val="0"/>
          <w:numId w:val="7"/>
        </w:numPr>
        <w:tabs>
          <w:tab w:val="left" w:pos="220"/>
          <w:tab w:val="left" w:pos="720"/>
        </w:tabs>
        <w:autoSpaceDE w:val="0"/>
        <w:autoSpaceDN w:val="0"/>
        <w:adjustRightInd w:val="0"/>
        <w:spacing w:after="320"/>
        <w:ind w:hanging="720"/>
        <w:rPr>
          <w:rFonts w:cs="Times"/>
        </w:rPr>
      </w:pPr>
      <w:r w:rsidRPr="0010713A">
        <w:rPr>
          <w:rFonts w:cs="Times"/>
        </w:rPr>
        <w:t xml:space="preserve">What is the difference between monoalphabetic and </w:t>
      </w:r>
      <w:r w:rsidR="00C00A60">
        <w:rPr>
          <w:rFonts w:cs="Times"/>
        </w:rPr>
        <w:t>polyalphabetic substi- tution?</w:t>
      </w:r>
    </w:p>
    <w:p w14:paraId="46D6C47C" w14:textId="7964F455" w:rsidR="00C00A60" w:rsidRPr="0010713A" w:rsidRDefault="004D1AAD" w:rsidP="00C00A60">
      <w:pPr>
        <w:widowControl w:val="0"/>
        <w:tabs>
          <w:tab w:val="left" w:pos="220"/>
          <w:tab w:val="left" w:pos="720"/>
        </w:tabs>
        <w:autoSpaceDE w:val="0"/>
        <w:autoSpaceDN w:val="0"/>
        <w:adjustRightInd w:val="0"/>
        <w:spacing w:after="320"/>
        <w:ind w:left="720"/>
        <w:rPr>
          <w:rFonts w:cs="Times"/>
        </w:rPr>
      </w:pPr>
      <w:r w:rsidRPr="0010713A">
        <w:rPr>
          <w:rFonts w:cs="Times"/>
        </w:rPr>
        <w:t>Monoalphabetic</w:t>
      </w:r>
      <w:r>
        <w:rPr>
          <w:rFonts w:cs="Times"/>
        </w:rPr>
        <w:t xml:space="preserve"> shifts each letter circulary a certain amount of letters, polyalphabetic uses a key to index into a table of characters of cesear ciphers.</w:t>
      </w:r>
    </w:p>
    <w:p w14:paraId="590AD3F6" w14:textId="418D0CE7" w:rsidR="0010713A" w:rsidRDefault="0010713A" w:rsidP="0010713A">
      <w:pPr>
        <w:widowControl w:val="0"/>
        <w:numPr>
          <w:ilvl w:val="0"/>
          <w:numId w:val="7"/>
        </w:numPr>
        <w:tabs>
          <w:tab w:val="left" w:pos="220"/>
          <w:tab w:val="left" w:pos="720"/>
        </w:tabs>
        <w:autoSpaceDE w:val="0"/>
        <w:autoSpaceDN w:val="0"/>
        <w:adjustRightInd w:val="0"/>
        <w:spacing w:after="320"/>
        <w:ind w:hanging="720"/>
        <w:rPr>
          <w:rFonts w:cs="Times"/>
        </w:rPr>
      </w:pPr>
      <w:r w:rsidRPr="0010713A">
        <w:rPr>
          <w:rFonts w:cs="Times"/>
        </w:rPr>
        <w:t>What is the key in</w:t>
      </w:r>
      <w:r w:rsidR="004D1AAD">
        <w:rPr>
          <w:rFonts w:cs="Times"/>
        </w:rPr>
        <w:t xml:space="preserve"> a simple substitution cipher?</w:t>
      </w:r>
    </w:p>
    <w:p w14:paraId="2AB6CAC1" w14:textId="71825D4D" w:rsidR="004D1AAD" w:rsidRPr="0010713A" w:rsidRDefault="004D1AAD" w:rsidP="004D1AAD">
      <w:pPr>
        <w:widowControl w:val="0"/>
        <w:tabs>
          <w:tab w:val="left" w:pos="220"/>
          <w:tab w:val="left" w:pos="720"/>
        </w:tabs>
        <w:autoSpaceDE w:val="0"/>
        <w:autoSpaceDN w:val="0"/>
        <w:adjustRightInd w:val="0"/>
        <w:spacing w:after="320"/>
        <w:ind w:left="720"/>
        <w:rPr>
          <w:rFonts w:cs="Times"/>
        </w:rPr>
      </w:pPr>
      <w:r>
        <w:rPr>
          <w:rFonts w:cs="Times"/>
        </w:rPr>
        <w:t>A 1 to 1 mapping of one character to any other chosen one.</w:t>
      </w:r>
    </w:p>
    <w:p w14:paraId="0F727AE8" w14:textId="77777777" w:rsidR="0010713A" w:rsidRPr="0010713A" w:rsidRDefault="0010713A" w:rsidP="0010713A">
      <w:pPr>
        <w:widowControl w:val="0"/>
        <w:numPr>
          <w:ilvl w:val="0"/>
          <w:numId w:val="7"/>
        </w:numPr>
        <w:tabs>
          <w:tab w:val="left" w:pos="220"/>
          <w:tab w:val="left" w:pos="720"/>
        </w:tabs>
        <w:autoSpaceDE w:val="0"/>
        <w:autoSpaceDN w:val="0"/>
        <w:adjustRightInd w:val="0"/>
        <w:spacing w:after="320"/>
        <w:ind w:hanging="720"/>
        <w:rPr>
          <w:rFonts w:cs="Times"/>
        </w:rPr>
      </w:pPr>
      <w:r w:rsidRPr="0010713A">
        <w:rPr>
          <w:rFonts w:cs="Times"/>
        </w:rPr>
        <w:t>Why are there k! mappings from plaintext to ciphertext alphabets in simple substitution?  </w:t>
      </w:r>
    </w:p>
    <w:p w14:paraId="35E1D765" w14:textId="1CA48A2B" w:rsidR="0010713A" w:rsidRDefault="0010713A" w:rsidP="0010713A">
      <w:pPr>
        <w:widowControl w:val="0"/>
        <w:numPr>
          <w:ilvl w:val="0"/>
          <w:numId w:val="7"/>
        </w:numPr>
        <w:tabs>
          <w:tab w:val="left" w:pos="220"/>
          <w:tab w:val="left" w:pos="720"/>
        </w:tabs>
        <w:autoSpaceDE w:val="0"/>
        <w:autoSpaceDN w:val="0"/>
        <w:adjustRightInd w:val="0"/>
        <w:spacing w:after="320"/>
        <w:ind w:hanging="720"/>
        <w:rPr>
          <w:rFonts w:cs="Times"/>
        </w:rPr>
      </w:pPr>
      <w:r w:rsidRPr="0010713A">
        <w:rPr>
          <w:rFonts w:cs="Times"/>
        </w:rPr>
        <w:t>What is the key</w:t>
      </w:r>
      <w:r w:rsidR="004D1AAD">
        <w:rPr>
          <w:rFonts w:cs="Times"/>
        </w:rPr>
        <w:t xml:space="preserve"> in the Caesar Cipher example?</w:t>
      </w:r>
    </w:p>
    <w:p w14:paraId="15E8BCED" w14:textId="6F5564B1" w:rsidR="004D1AAD" w:rsidRPr="0010713A" w:rsidRDefault="004D1AAD" w:rsidP="004D1AAD">
      <w:pPr>
        <w:widowControl w:val="0"/>
        <w:tabs>
          <w:tab w:val="left" w:pos="220"/>
          <w:tab w:val="left" w:pos="720"/>
        </w:tabs>
        <w:autoSpaceDE w:val="0"/>
        <w:autoSpaceDN w:val="0"/>
        <w:adjustRightInd w:val="0"/>
        <w:spacing w:after="320"/>
        <w:ind w:left="720"/>
        <w:rPr>
          <w:rFonts w:cs="Times"/>
        </w:rPr>
      </w:pPr>
      <w:r>
        <w:rPr>
          <w:rFonts w:cs="Times"/>
        </w:rPr>
        <w:t>The amount of characters you shift is the key</w:t>
      </w:r>
    </w:p>
    <w:p w14:paraId="3411119D" w14:textId="7EC0C70C" w:rsidR="0010713A" w:rsidRDefault="0010713A" w:rsidP="0010713A">
      <w:pPr>
        <w:widowControl w:val="0"/>
        <w:numPr>
          <w:ilvl w:val="0"/>
          <w:numId w:val="7"/>
        </w:numPr>
        <w:tabs>
          <w:tab w:val="left" w:pos="220"/>
          <w:tab w:val="left" w:pos="720"/>
        </w:tabs>
        <w:autoSpaceDE w:val="0"/>
        <w:autoSpaceDN w:val="0"/>
        <w:adjustRightInd w:val="0"/>
        <w:spacing w:after="320"/>
        <w:ind w:hanging="720"/>
        <w:rPr>
          <w:rFonts w:cs="Times"/>
        </w:rPr>
      </w:pPr>
      <w:r w:rsidRPr="0010713A">
        <w:rPr>
          <w:rFonts w:cs="Times"/>
        </w:rPr>
        <w:t>What is the size of the keyspace in the C</w:t>
      </w:r>
      <w:r w:rsidR="004D1AAD">
        <w:rPr>
          <w:rFonts w:cs="Times"/>
        </w:rPr>
        <w:t>aesar Cipher example?</w:t>
      </w:r>
    </w:p>
    <w:p w14:paraId="64933763" w14:textId="44A121C1" w:rsidR="004D1AAD" w:rsidRPr="0010713A" w:rsidRDefault="004D1AAD" w:rsidP="004D1AAD">
      <w:pPr>
        <w:widowControl w:val="0"/>
        <w:tabs>
          <w:tab w:val="left" w:pos="220"/>
          <w:tab w:val="left" w:pos="720"/>
        </w:tabs>
        <w:autoSpaceDE w:val="0"/>
        <w:autoSpaceDN w:val="0"/>
        <w:adjustRightInd w:val="0"/>
        <w:spacing w:after="320"/>
        <w:ind w:left="720"/>
        <w:rPr>
          <w:rFonts w:cs="Times"/>
        </w:rPr>
      </w:pPr>
      <w:r>
        <w:rPr>
          <w:rFonts w:cs="Times"/>
        </w:rPr>
        <w:t>26 different keys since that is the total number of different variations you can shift by.</w:t>
      </w:r>
    </w:p>
    <w:p w14:paraId="0DDD784C" w14:textId="623C3707" w:rsidR="0010713A" w:rsidRDefault="0010713A" w:rsidP="0010713A">
      <w:pPr>
        <w:widowControl w:val="0"/>
        <w:numPr>
          <w:ilvl w:val="0"/>
          <w:numId w:val="7"/>
        </w:numPr>
        <w:tabs>
          <w:tab w:val="left" w:pos="220"/>
          <w:tab w:val="left" w:pos="720"/>
        </w:tabs>
        <w:autoSpaceDE w:val="0"/>
        <w:autoSpaceDN w:val="0"/>
        <w:adjustRightInd w:val="0"/>
        <w:spacing w:after="320"/>
        <w:ind w:hanging="720"/>
        <w:rPr>
          <w:rFonts w:cs="Times"/>
        </w:rPr>
      </w:pPr>
      <w:r w:rsidRPr="0010713A">
        <w:rPr>
          <w:rFonts w:cs="Times"/>
        </w:rPr>
        <w:t>Is the C</w:t>
      </w:r>
      <w:r w:rsidR="004D1AAD">
        <w:rPr>
          <w:rFonts w:cs="Times"/>
        </w:rPr>
        <w:t>aesar Cipher algorithm strong?</w:t>
      </w:r>
    </w:p>
    <w:p w14:paraId="20907DF0" w14:textId="3B17F563" w:rsidR="004D1AAD" w:rsidRPr="0010713A" w:rsidRDefault="004D1AAD" w:rsidP="004D1AAD">
      <w:pPr>
        <w:widowControl w:val="0"/>
        <w:tabs>
          <w:tab w:val="left" w:pos="220"/>
          <w:tab w:val="left" w:pos="720"/>
        </w:tabs>
        <w:autoSpaceDE w:val="0"/>
        <w:autoSpaceDN w:val="0"/>
        <w:adjustRightInd w:val="0"/>
        <w:spacing w:after="320"/>
        <w:ind w:left="720"/>
        <w:rPr>
          <w:rFonts w:cs="Times"/>
        </w:rPr>
      </w:pPr>
      <w:r>
        <w:rPr>
          <w:rFonts w:cs="Times"/>
        </w:rPr>
        <w:t>No, it can be easily decrypted</w:t>
      </w:r>
    </w:p>
    <w:p w14:paraId="045CC14C" w14:textId="7216D8A6" w:rsidR="0010713A" w:rsidRDefault="0010713A" w:rsidP="0010713A">
      <w:pPr>
        <w:widowControl w:val="0"/>
        <w:numPr>
          <w:ilvl w:val="0"/>
          <w:numId w:val="7"/>
        </w:numPr>
        <w:tabs>
          <w:tab w:val="left" w:pos="220"/>
          <w:tab w:val="left" w:pos="720"/>
        </w:tabs>
        <w:autoSpaceDE w:val="0"/>
        <w:autoSpaceDN w:val="0"/>
        <w:adjustRightInd w:val="0"/>
        <w:spacing w:after="320"/>
        <w:ind w:hanging="720"/>
        <w:rPr>
          <w:rFonts w:cs="Times"/>
        </w:rPr>
      </w:pPr>
      <w:r w:rsidRPr="0010713A">
        <w:rPr>
          <w:rFonts w:cs="Times"/>
        </w:rPr>
        <w:t>What is the corresponding decryption algorithm to th</w:t>
      </w:r>
      <w:r w:rsidR="004D1AAD">
        <w:rPr>
          <w:rFonts w:cs="Times"/>
        </w:rPr>
        <w:t>e Vigenere ciphertext example?</w:t>
      </w:r>
    </w:p>
    <w:p w14:paraId="72884DA0" w14:textId="5163B3CE" w:rsidR="004D1AAD" w:rsidRPr="0010713A" w:rsidRDefault="004D1AAD" w:rsidP="004D1AAD">
      <w:pPr>
        <w:widowControl w:val="0"/>
        <w:tabs>
          <w:tab w:val="left" w:pos="220"/>
          <w:tab w:val="left" w:pos="720"/>
        </w:tabs>
        <w:autoSpaceDE w:val="0"/>
        <w:autoSpaceDN w:val="0"/>
        <w:adjustRightInd w:val="0"/>
        <w:spacing w:after="320"/>
        <w:ind w:left="720"/>
        <w:rPr>
          <w:rFonts w:cs="Times"/>
        </w:rPr>
      </w:pPr>
      <w:r>
        <w:rPr>
          <w:rFonts w:cs="Times"/>
        </w:rPr>
        <w:t>A table of Caesar cipher shifts (Vigenere tableau)</w:t>
      </w:r>
      <w:r w:rsidR="00B46CEA">
        <w:rPr>
          <w:rFonts w:cs="Times"/>
        </w:rPr>
        <w:t>, you can also use statistics to find more popular characters aka it isn’t completely random.</w:t>
      </w:r>
    </w:p>
    <w:p w14:paraId="6C1DC693"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41 </w:t>
      </w:r>
    </w:p>
    <w:p w14:paraId="17C4734E" w14:textId="77777777" w:rsidR="009F4548" w:rsidRDefault="0010713A" w:rsidP="009F4548">
      <w:pPr>
        <w:widowControl w:val="0"/>
        <w:numPr>
          <w:ilvl w:val="0"/>
          <w:numId w:val="8"/>
        </w:numPr>
        <w:tabs>
          <w:tab w:val="left" w:pos="220"/>
          <w:tab w:val="left" w:pos="720"/>
        </w:tabs>
        <w:autoSpaceDE w:val="0"/>
        <w:autoSpaceDN w:val="0"/>
        <w:adjustRightInd w:val="0"/>
        <w:spacing w:after="320"/>
        <w:ind w:hanging="720"/>
        <w:rPr>
          <w:rFonts w:cs="Times"/>
        </w:rPr>
      </w:pPr>
      <w:r w:rsidRPr="0010713A">
        <w:rPr>
          <w:rFonts w:cs="Times"/>
        </w:rPr>
        <w:t xml:space="preserve">Why are there 17576 possible decryptions for the “xyy” encoding on slide 3? </w:t>
      </w:r>
    </w:p>
    <w:p w14:paraId="4D57F84D" w14:textId="143218F5" w:rsidR="0010713A" w:rsidRPr="009F4548" w:rsidRDefault="009F4548" w:rsidP="009F4548">
      <w:pPr>
        <w:widowControl w:val="0"/>
        <w:tabs>
          <w:tab w:val="left" w:pos="220"/>
          <w:tab w:val="left" w:pos="720"/>
        </w:tabs>
        <w:autoSpaceDE w:val="0"/>
        <w:autoSpaceDN w:val="0"/>
        <w:adjustRightInd w:val="0"/>
        <w:spacing w:after="320"/>
        <w:ind w:left="720"/>
        <w:rPr>
          <w:rFonts w:cs="Times"/>
        </w:rPr>
      </w:pPr>
      <w:r>
        <w:rPr>
          <w:rFonts w:cs="Times"/>
        </w:rPr>
        <w:t>26*26*26</w:t>
      </w:r>
      <w:r w:rsidR="0010713A" w:rsidRPr="009F4548">
        <w:rPr>
          <w:rFonts w:cs="Times"/>
        </w:rPr>
        <w:t> </w:t>
      </w:r>
    </w:p>
    <w:p w14:paraId="42DD8866" w14:textId="0AB1F7BD" w:rsidR="0010713A" w:rsidRDefault="0010713A" w:rsidP="0010713A">
      <w:pPr>
        <w:widowControl w:val="0"/>
        <w:numPr>
          <w:ilvl w:val="0"/>
          <w:numId w:val="8"/>
        </w:numPr>
        <w:tabs>
          <w:tab w:val="left" w:pos="220"/>
          <w:tab w:val="left" w:pos="720"/>
        </w:tabs>
        <w:autoSpaceDE w:val="0"/>
        <w:autoSpaceDN w:val="0"/>
        <w:adjustRightInd w:val="0"/>
        <w:spacing w:after="320"/>
        <w:ind w:hanging="720"/>
        <w:rPr>
          <w:rFonts w:cs="Times"/>
        </w:rPr>
      </w:pPr>
      <w:r w:rsidRPr="0010713A">
        <w:rPr>
          <w:rFonts w:cs="Times"/>
        </w:rPr>
        <w:t>Why is the search space for question 2 on slid</w:t>
      </w:r>
      <w:r w:rsidR="009F4548">
        <w:rPr>
          <w:rFonts w:cs="Times"/>
        </w:rPr>
        <w:t xml:space="preserve">e 3 reduced by a factor of 27? </w:t>
      </w:r>
    </w:p>
    <w:p w14:paraId="11F54DAF" w14:textId="6879B3DF" w:rsidR="009F4548" w:rsidRPr="0010713A" w:rsidRDefault="009F4548" w:rsidP="009F4548">
      <w:pPr>
        <w:widowControl w:val="0"/>
        <w:tabs>
          <w:tab w:val="left" w:pos="220"/>
          <w:tab w:val="left" w:pos="720"/>
        </w:tabs>
        <w:autoSpaceDE w:val="0"/>
        <w:autoSpaceDN w:val="0"/>
        <w:adjustRightInd w:val="0"/>
        <w:spacing w:after="320"/>
        <w:ind w:left="720"/>
        <w:rPr>
          <w:rFonts w:cs="Times"/>
        </w:rPr>
      </w:pPr>
      <w:r>
        <w:rPr>
          <w:rFonts w:cs="Times"/>
        </w:rPr>
        <w:t>Since the first two letters are different, and the last two letters are the same, there are only 26*26 possible decryptions</w:t>
      </w:r>
    </w:p>
    <w:p w14:paraId="47C69682" w14:textId="0B86E566" w:rsidR="0010713A" w:rsidRDefault="0010713A" w:rsidP="0010713A">
      <w:pPr>
        <w:widowControl w:val="0"/>
        <w:numPr>
          <w:ilvl w:val="0"/>
          <w:numId w:val="8"/>
        </w:numPr>
        <w:tabs>
          <w:tab w:val="left" w:pos="220"/>
          <w:tab w:val="left" w:pos="720"/>
        </w:tabs>
        <w:autoSpaceDE w:val="0"/>
        <w:autoSpaceDN w:val="0"/>
        <w:adjustRightInd w:val="0"/>
        <w:spacing w:after="320"/>
        <w:ind w:hanging="720"/>
        <w:rPr>
          <w:rFonts w:cs="Times"/>
        </w:rPr>
      </w:pPr>
      <w:r w:rsidRPr="0010713A">
        <w:rPr>
          <w:rFonts w:cs="Times"/>
        </w:rPr>
        <w:t>Do you think a perfect ciphe</w:t>
      </w:r>
      <w:r w:rsidR="009F4548">
        <w:rPr>
          <w:rFonts w:cs="Times"/>
        </w:rPr>
        <w:t xml:space="preserve">r is possible? Why or why not? </w:t>
      </w:r>
    </w:p>
    <w:p w14:paraId="4A71D1B5" w14:textId="57894982" w:rsidR="009F4548" w:rsidRPr="0010713A" w:rsidRDefault="006A5B00" w:rsidP="009F4548">
      <w:pPr>
        <w:widowControl w:val="0"/>
        <w:tabs>
          <w:tab w:val="left" w:pos="220"/>
          <w:tab w:val="left" w:pos="720"/>
        </w:tabs>
        <w:autoSpaceDE w:val="0"/>
        <w:autoSpaceDN w:val="0"/>
        <w:adjustRightInd w:val="0"/>
        <w:spacing w:after="320"/>
        <w:ind w:left="720"/>
        <w:rPr>
          <w:rFonts w:cs="Times"/>
        </w:rPr>
      </w:pPr>
      <w:r>
        <w:rPr>
          <w:rFonts w:cs="Times"/>
        </w:rPr>
        <w:t>Yes, because an encryption can be dynamic/random.</w:t>
      </w:r>
    </w:p>
    <w:p w14:paraId="2888D0D2"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42 </w:t>
      </w:r>
    </w:p>
    <w:p w14:paraId="3FEFBFE6" w14:textId="42D6A045" w:rsidR="00E37A68" w:rsidRDefault="0010713A" w:rsidP="0010713A">
      <w:pPr>
        <w:widowControl w:val="0"/>
        <w:autoSpaceDE w:val="0"/>
        <w:autoSpaceDN w:val="0"/>
        <w:adjustRightInd w:val="0"/>
        <w:spacing w:after="240"/>
        <w:rPr>
          <w:rFonts w:cs="Times"/>
        </w:rPr>
      </w:pPr>
      <w:r w:rsidRPr="0010713A">
        <w:rPr>
          <w:rFonts w:cs="Times"/>
        </w:rPr>
        <w:t>1. Explain why the one-time</w:t>
      </w:r>
      <w:r w:rsidR="00E37A68">
        <w:rPr>
          <w:rFonts w:cs="Times"/>
        </w:rPr>
        <w:t xml:space="preserve"> pad offers perfect encryption.</w:t>
      </w:r>
    </w:p>
    <w:p w14:paraId="0BC5EB0A" w14:textId="023E2D5C" w:rsidR="00E37A68" w:rsidRDefault="00E37A68" w:rsidP="0010713A">
      <w:pPr>
        <w:widowControl w:val="0"/>
        <w:autoSpaceDE w:val="0"/>
        <w:autoSpaceDN w:val="0"/>
        <w:adjustRightInd w:val="0"/>
        <w:spacing w:after="240"/>
        <w:rPr>
          <w:rFonts w:cs="Times"/>
        </w:rPr>
      </w:pPr>
      <w:r>
        <w:rPr>
          <w:rFonts w:cs="Times"/>
        </w:rPr>
        <w:tab/>
      </w:r>
      <w:r w:rsidR="0094008E">
        <w:rPr>
          <w:rFonts w:cs="Times"/>
        </w:rPr>
        <w:t>XOR the key and the plaintext</w:t>
      </w:r>
    </w:p>
    <w:p w14:paraId="3472E54C" w14:textId="3D825744" w:rsidR="00E37A68" w:rsidRDefault="0010713A" w:rsidP="0010713A">
      <w:pPr>
        <w:widowControl w:val="0"/>
        <w:autoSpaceDE w:val="0"/>
        <w:autoSpaceDN w:val="0"/>
        <w:adjustRightInd w:val="0"/>
        <w:spacing w:after="240"/>
        <w:rPr>
          <w:rFonts w:cs="Times"/>
        </w:rPr>
      </w:pPr>
      <w:r w:rsidRPr="0010713A">
        <w:rPr>
          <w:rFonts w:cs="Times"/>
        </w:rPr>
        <w:t>2. Why is it important that the k</w:t>
      </w:r>
      <w:r w:rsidR="00E37A68">
        <w:rPr>
          <w:rFonts w:cs="Times"/>
        </w:rPr>
        <w:t>ey in a one-time pad be random?</w:t>
      </w:r>
    </w:p>
    <w:p w14:paraId="15035FE3" w14:textId="265EC771" w:rsidR="00E37A68" w:rsidRDefault="00E37A68" w:rsidP="0010713A">
      <w:pPr>
        <w:widowControl w:val="0"/>
        <w:autoSpaceDE w:val="0"/>
        <w:autoSpaceDN w:val="0"/>
        <w:adjustRightInd w:val="0"/>
        <w:spacing w:after="240"/>
        <w:rPr>
          <w:rFonts w:cs="Times"/>
        </w:rPr>
      </w:pPr>
      <w:r>
        <w:rPr>
          <w:rFonts w:cs="Times"/>
        </w:rPr>
        <w:tab/>
      </w:r>
      <w:r w:rsidR="0094008E">
        <w:rPr>
          <w:rFonts w:cs="Times"/>
        </w:rPr>
        <w:t>If you knew that the key had an even number of 1 bits, you could eliminate half of the plain text by working backwards.</w:t>
      </w:r>
    </w:p>
    <w:p w14:paraId="23BFC8BB" w14:textId="36D36442" w:rsidR="0010713A" w:rsidRDefault="0010713A" w:rsidP="0010713A">
      <w:pPr>
        <w:widowControl w:val="0"/>
        <w:autoSpaceDE w:val="0"/>
        <w:autoSpaceDN w:val="0"/>
        <w:adjustRightInd w:val="0"/>
        <w:spacing w:after="240"/>
        <w:rPr>
          <w:rFonts w:cs="Times"/>
        </w:rPr>
      </w:pPr>
      <w:r w:rsidRPr="0010713A">
        <w:rPr>
          <w:rFonts w:cs="Times"/>
        </w:rPr>
        <w:t xml:space="preserve">3. Explain the key distribution problem. </w:t>
      </w:r>
    </w:p>
    <w:p w14:paraId="06A28053" w14:textId="31DD78A6" w:rsidR="00E37A68" w:rsidRPr="0010713A" w:rsidRDefault="00E37A68" w:rsidP="0010713A">
      <w:pPr>
        <w:widowControl w:val="0"/>
        <w:autoSpaceDE w:val="0"/>
        <w:autoSpaceDN w:val="0"/>
        <w:adjustRightInd w:val="0"/>
        <w:spacing w:after="240"/>
        <w:rPr>
          <w:rFonts w:cs="Times"/>
        </w:rPr>
      </w:pPr>
      <w:r>
        <w:rPr>
          <w:rFonts w:cs="Times"/>
        </w:rPr>
        <w:tab/>
      </w:r>
      <w:r w:rsidR="0094008E">
        <w:rPr>
          <w:rFonts w:cs="Times"/>
        </w:rPr>
        <w:t>How do you get the key to the other side of the channel?  You would need a secure channel, but that is what the key is supposed to be used for</w:t>
      </w:r>
    </w:p>
    <w:p w14:paraId="0F846981"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43 </w:t>
      </w:r>
    </w:p>
    <w:p w14:paraId="65D03CD9" w14:textId="41DA251B" w:rsidR="0010713A" w:rsidRDefault="0010713A" w:rsidP="0010713A">
      <w:pPr>
        <w:widowControl w:val="0"/>
        <w:autoSpaceDE w:val="0"/>
        <w:autoSpaceDN w:val="0"/>
        <w:adjustRightInd w:val="0"/>
        <w:spacing w:after="240"/>
        <w:rPr>
          <w:rFonts w:cs="Times"/>
        </w:rPr>
      </w:pPr>
      <w:r w:rsidRPr="0010713A">
        <w:rPr>
          <w:rFonts w:cs="Times"/>
        </w:rPr>
        <w:t>1. What is a downside to usi</w:t>
      </w:r>
      <w:r w:rsidR="0094008E">
        <w:rPr>
          <w:rFonts w:cs="Times"/>
        </w:rPr>
        <w:t>ng encryption by transposition?</w:t>
      </w:r>
    </w:p>
    <w:p w14:paraId="4034BA41" w14:textId="046475E9" w:rsidR="0094008E" w:rsidRPr="0010713A" w:rsidRDefault="0094008E" w:rsidP="0010713A">
      <w:pPr>
        <w:widowControl w:val="0"/>
        <w:autoSpaceDE w:val="0"/>
        <w:autoSpaceDN w:val="0"/>
        <w:adjustRightInd w:val="0"/>
        <w:spacing w:after="240"/>
        <w:rPr>
          <w:rFonts w:cs="Times"/>
        </w:rPr>
      </w:pPr>
      <w:r>
        <w:rPr>
          <w:rFonts w:cs="Times"/>
        </w:rPr>
        <w:tab/>
      </w:r>
      <w:r w:rsidR="00734F6B">
        <w:rPr>
          <w:rFonts w:cs="Times"/>
        </w:rPr>
        <w:t xml:space="preserve">It only moves the characters around in the text, not changing any of the text (letter frequencies are preserved).  </w:t>
      </w:r>
    </w:p>
    <w:p w14:paraId="00BB3983"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44 </w:t>
      </w:r>
    </w:p>
    <w:p w14:paraId="299A008D" w14:textId="3FE8BAE0" w:rsidR="0010713A" w:rsidRDefault="0010713A" w:rsidP="0010713A">
      <w:pPr>
        <w:widowControl w:val="0"/>
        <w:numPr>
          <w:ilvl w:val="0"/>
          <w:numId w:val="9"/>
        </w:numPr>
        <w:tabs>
          <w:tab w:val="left" w:pos="220"/>
          <w:tab w:val="left" w:pos="720"/>
        </w:tabs>
        <w:autoSpaceDE w:val="0"/>
        <w:autoSpaceDN w:val="0"/>
        <w:adjustRightInd w:val="0"/>
        <w:spacing w:after="320"/>
        <w:ind w:hanging="720"/>
        <w:rPr>
          <w:rFonts w:cs="Times"/>
        </w:rPr>
      </w:pPr>
      <w:r w:rsidRPr="0010713A">
        <w:rPr>
          <w:rFonts w:cs="Times"/>
        </w:rPr>
        <w:t>Is a one-time pad a symmetric or as</w:t>
      </w:r>
      <w:r w:rsidR="000B7603">
        <w:rPr>
          <w:rFonts w:cs="Times"/>
        </w:rPr>
        <w:t xml:space="preserve">ymmetric algorithm? </w:t>
      </w:r>
    </w:p>
    <w:p w14:paraId="0F516051" w14:textId="5861CF24" w:rsidR="000B7603" w:rsidRPr="0010713A" w:rsidRDefault="007C66BE" w:rsidP="000B7603">
      <w:pPr>
        <w:widowControl w:val="0"/>
        <w:tabs>
          <w:tab w:val="left" w:pos="220"/>
          <w:tab w:val="left" w:pos="720"/>
        </w:tabs>
        <w:autoSpaceDE w:val="0"/>
        <w:autoSpaceDN w:val="0"/>
        <w:adjustRightInd w:val="0"/>
        <w:spacing w:after="320"/>
        <w:ind w:left="720"/>
        <w:rPr>
          <w:rFonts w:cs="Times"/>
        </w:rPr>
      </w:pPr>
      <w:r>
        <w:rPr>
          <w:rFonts w:cs="Times"/>
        </w:rPr>
        <w:t>Symmetric.</w:t>
      </w:r>
    </w:p>
    <w:p w14:paraId="1413F047" w14:textId="469528D8" w:rsidR="0010713A" w:rsidRDefault="0010713A" w:rsidP="0010713A">
      <w:pPr>
        <w:widowControl w:val="0"/>
        <w:numPr>
          <w:ilvl w:val="0"/>
          <w:numId w:val="9"/>
        </w:numPr>
        <w:tabs>
          <w:tab w:val="left" w:pos="220"/>
          <w:tab w:val="left" w:pos="720"/>
        </w:tabs>
        <w:autoSpaceDE w:val="0"/>
        <w:autoSpaceDN w:val="0"/>
        <w:adjustRightInd w:val="0"/>
        <w:spacing w:after="320"/>
        <w:ind w:hanging="720"/>
        <w:rPr>
          <w:rFonts w:cs="Times"/>
        </w:rPr>
      </w:pPr>
      <w:r w:rsidRPr="0010713A">
        <w:rPr>
          <w:rFonts w:cs="Times"/>
        </w:rPr>
        <w:t>Describe the difference between key di</w:t>
      </w:r>
      <w:r w:rsidR="000B7603">
        <w:rPr>
          <w:rFonts w:cs="Times"/>
        </w:rPr>
        <w:t xml:space="preserve">stribution and key management. </w:t>
      </w:r>
    </w:p>
    <w:p w14:paraId="27CEE0DC" w14:textId="144346FD" w:rsidR="000B7603" w:rsidRPr="0010713A" w:rsidRDefault="000B7603" w:rsidP="000B7603">
      <w:pPr>
        <w:widowControl w:val="0"/>
        <w:tabs>
          <w:tab w:val="left" w:pos="220"/>
          <w:tab w:val="left" w:pos="720"/>
        </w:tabs>
        <w:autoSpaceDE w:val="0"/>
        <w:autoSpaceDN w:val="0"/>
        <w:adjustRightInd w:val="0"/>
        <w:spacing w:after="320"/>
        <w:ind w:left="720"/>
        <w:rPr>
          <w:rFonts w:cs="Times"/>
        </w:rPr>
      </w:pPr>
      <w:r>
        <w:rPr>
          <w:rFonts w:cs="Times"/>
        </w:rPr>
        <w:t>Distribution is about getting a key to the other party that needs it, while management is preserving the safety of the keys and only providing the ones that are needed</w:t>
      </w:r>
    </w:p>
    <w:p w14:paraId="5BF5849B" w14:textId="3C044A2D" w:rsidR="0010713A" w:rsidRDefault="0010713A" w:rsidP="0010713A">
      <w:pPr>
        <w:widowControl w:val="0"/>
        <w:numPr>
          <w:ilvl w:val="0"/>
          <w:numId w:val="9"/>
        </w:numPr>
        <w:tabs>
          <w:tab w:val="left" w:pos="220"/>
          <w:tab w:val="left" w:pos="720"/>
        </w:tabs>
        <w:autoSpaceDE w:val="0"/>
        <w:autoSpaceDN w:val="0"/>
        <w:adjustRightInd w:val="0"/>
        <w:spacing w:after="320"/>
        <w:ind w:hanging="720"/>
        <w:rPr>
          <w:rFonts w:cs="Times"/>
        </w:rPr>
      </w:pPr>
      <w:r w:rsidRPr="0010713A">
        <w:rPr>
          <w:rFonts w:cs="Times"/>
        </w:rPr>
        <w:t>If</w:t>
      </w:r>
      <w:r w:rsidR="009F4548">
        <w:rPr>
          <w:rFonts w:cs="Times"/>
        </w:rPr>
        <w:t xml:space="preserve"> </w:t>
      </w:r>
      <w:r w:rsidRPr="0010713A">
        <w:rPr>
          <w:rFonts w:cs="Times"/>
        </w:rPr>
        <w:t>someone</w:t>
      </w:r>
      <w:r w:rsidR="009F4548">
        <w:rPr>
          <w:rFonts w:cs="Times"/>
        </w:rPr>
        <w:t xml:space="preserve"> </w:t>
      </w:r>
      <w:r w:rsidRPr="0010713A">
        <w:rPr>
          <w:rFonts w:cs="Times"/>
        </w:rPr>
        <w:t>gets</w:t>
      </w:r>
      <w:r w:rsidR="009F4548">
        <w:rPr>
          <w:rFonts w:cs="Times"/>
        </w:rPr>
        <w:t xml:space="preserve"> </w:t>
      </w:r>
      <w:r w:rsidRPr="0010713A">
        <w:rPr>
          <w:rFonts w:cs="Times"/>
        </w:rPr>
        <w:t>a</w:t>
      </w:r>
      <w:r w:rsidR="009F4548">
        <w:rPr>
          <w:rFonts w:cs="Times"/>
        </w:rPr>
        <w:t xml:space="preserve"> </w:t>
      </w:r>
      <w:r w:rsidRPr="0010713A">
        <w:rPr>
          <w:rFonts w:cs="Times"/>
        </w:rPr>
        <w:t>hold</w:t>
      </w:r>
      <w:r w:rsidR="009F4548">
        <w:rPr>
          <w:rFonts w:cs="Times"/>
        </w:rPr>
        <w:t xml:space="preserve"> </w:t>
      </w:r>
      <w:r w:rsidRPr="0010713A">
        <w:rPr>
          <w:rFonts w:cs="Times"/>
        </w:rPr>
        <w:t>of</w:t>
      </w:r>
      <w:r w:rsidR="009F4548">
        <w:rPr>
          <w:rFonts w:cs="Times"/>
        </w:rPr>
        <w:t xml:space="preserve"> </w:t>
      </w:r>
      <w:r w:rsidRPr="0010713A">
        <w:rPr>
          <w:rFonts w:cs="Times"/>
        </w:rPr>
        <w:t>Ks,</w:t>
      </w:r>
      <w:r w:rsidR="009F4548">
        <w:rPr>
          <w:rFonts w:cs="Times"/>
        </w:rPr>
        <w:t xml:space="preserve"> </w:t>
      </w:r>
      <w:r w:rsidRPr="0010713A">
        <w:rPr>
          <w:rFonts w:cs="Times"/>
        </w:rPr>
        <w:t>can</w:t>
      </w:r>
      <w:r w:rsidR="009F4548">
        <w:rPr>
          <w:rFonts w:cs="Times"/>
        </w:rPr>
        <w:t xml:space="preserve"> </w:t>
      </w:r>
      <w:r w:rsidRPr="0010713A">
        <w:rPr>
          <w:rFonts w:cs="Times"/>
        </w:rPr>
        <w:t>he</w:t>
      </w:r>
      <w:r w:rsidR="009F4548">
        <w:rPr>
          <w:rFonts w:cs="Times"/>
        </w:rPr>
        <w:t xml:space="preserve"> </w:t>
      </w:r>
      <w:r w:rsidRPr="0010713A">
        <w:rPr>
          <w:rFonts w:cs="Times"/>
        </w:rPr>
        <w:t>or</w:t>
      </w:r>
      <w:r w:rsidR="009F4548">
        <w:rPr>
          <w:rFonts w:cs="Times"/>
        </w:rPr>
        <w:t xml:space="preserve"> </w:t>
      </w:r>
      <w:r w:rsidRPr="0010713A">
        <w:rPr>
          <w:rFonts w:cs="Times"/>
        </w:rPr>
        <w:t>she</w:t>
      </w:r>
      <w:r w:rsidR="009F4548">
        <w:rPr>
          <w:rFonts w:cs="Times"/>
        </w:rPr>
        <w:t xml:space="preserve"> </w:t>
      </w:r>
      <w:r w:rsidRPr="0010713A">
        <w:rPr>
          <w:rFonts w:cs="Times"/>
        </w:rPr>
        <w:t>decrypt</w:t>
      </w:r>
      <w:r w:rsidR="009F4548">
        <w:rPr>
          <w:rFonts w:cs="Times"/>
        </w:rPr>
        <w:t xml:space="preserve"> </w:t>
      </w:r>
      <w:r w:rsidRPr="0010713A">
        <w:rPr>
          <w:rFonts w:cs="Times"/>
        </w:rPr>
        <w:t>S’s</w:t>
      </w:r>
      <w:r w:rsidR="009F4548">
        <w:rPr>
          <w:rFonts w:cs="Times"/>
        </w:rPr>
        <w:t xml:space="preserve"> </w:t>
      </w:r>
      <w:r w:rsidRPr="0010713A">
        <w:rPr>
          <w:rFonts w:cs="Times"/>
        </w:rPr>
        <w:t>encrypted</w:t>
      </w:r>
      <w:r w:rsidR="009F4548">
        <w:rPr>
          <w:rFonts w:cs="Times"/>
        </w:rPr>
        <w:t xml:space="preserve"> </w:t>
      </w:r>
      <w:r w:rsidRPr="0010713A">
        <w:rPr>
          <w:rFonts w:cs="Times"/>
        </w:rPr>
        <w:t>messages? Why or why not?  </w:t>
      </w:r>
    </w:p>
    <w:p w14:paraId="740720AA" w14:textId="6DB80580" w:rsidR="000B7603" w:rsidRPr="0010713A" w:rsidRDefault="007C66BE" w:rsidP="000B7603">
      <w:pPr>
        <w:widowControl w:val="0"/>
        <w:tabs>
          <w:tab w:val="left" w:pos="220"/>
          <w:tab w:val="left" w:pos="720"/>
        </w:tabs>
        <w:autoSpaceDE w:val="0"/>
        <w:autoSpaceDN w:val="0"/>
        <w:adjustRightInd w:val="0"/>
        <w:spacing w:after="320"/>
        <w:ind w:left="720"/>
        <w:rPr>
          <w:rFonts w:cs="Times"/>
        </w:rPr>
      </w:pPr>
      <w:r>
        <w:rPr>
          <w:rFonts w:cs="Times"/>
        </w:rPr>
        <w:t>No, even if they can encrypt a message there is a different key to encrypt the message</w:t>
      </w:r>
    </w:p>
    <w:p w14:paraId="74ED2854" w14:textId="58D158A7" w:rsidR="0010713A" w:rsidRDefault="0010713A" w:rsidP="0010713A">
      <w:pPr>
        <w:widowControl w:val="0"/>
        <w:numPr>
          <w:ilvl w:val="0"/>
          <w:numId w:val="9"/>
        </w:numPr>
        <w:tabs>
          <w:tab w:val="left" w:pos="220"/>
          <w:tab w:val="left" w:pos="720"/>
        </w:tabs>
        <w:autoSpaceDE w:val="0"/>
        <w:autoSpaceDN w:val="0"/>
        <w:adjustRightInd w:val="0"/>
        <w:spacing w:after="320"/>
        <w:ind w:hanging="720"/>
        <w:rPr>
          <w:rFonts w:cs="Times"/>
        </w:rPr>
      </w:pPr>
      <w:r w:rsidRPr="0010713A">
        <w:rPr>
          <w:rFonts w:cs="Times"/>
        </w:rPr>
        <w:t>Are symmetric encryption systems</w:t>
      </w:r>
      <w:r w:rsidR="007C66BE">
        <w:rPr>
          <w:rFonts w:cs="Times"/>
        </w:rPr>
        <w:t xml:space="preserve"> or public key systems better? </w:t>
      </w:r>
    </w:p>
    <w:p w14:paraId="74C8DCF3" w14:textId="3B548001" w:rsidR="007C66BE" w:rsidRPr="0010713A" w:rsidRDefault="007C66BE" w:rsidP="007C66BE">
      <w:pPr>
        <w:widowControl w:val="0"/>
        <w:tabs>
          <w:tab w:val="left" w:pos="220"/>
          <w:tab w:val="left" w:pos="720"/>
        </w:tabs>
        <w:autoSpaceDE w:val="0"/>
        <w:autoSpaceDN w:val="0"/>
        <w:adjustRightInd w:val="0"/>
        <w:spacing w:after="320"/>
        <w:ind w:left="720"/>
        <w:rPr>
          <w:rFonts w:cs="Times"/>
        </w:rPr>
      </w:pPr>
      <w:r>
        <w:rPr>
          <w:rFonts w:cs="Times"/>
        </w:rPr>
        <w:t>Both have benefits, but symmetric encryptions are stronger in terms of number of bits needed for the key.</w:t>
      </w:r>
    </w:p>
    <w:p w14:paraId="493103F8"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45 </w:t>
      </w:r>
    </w:p>
    <w:p w14:paraId="787218D5" w14:textId="47C0A5E0" w:rsidR="0010713A" w:rsidRDefault="0010713A" w:rsidP="0010713A">
      <w:pPr>
        <w:widowControl w:val="0"/>
        <w:numPr>
          <w:ilvl w:val="0"/>
          <w:numId w:val="10"/>
        </w:numPr>
        <w:tabs>
          <w:tab w:val="left" w:pos="220"/>
          <w:tab w:val="left" w:pos="720"/>
        </w:tabs>
        <w:autoSpaceDE w:val="0"/>
        <w:autoSpaceDN w:val="0"/>
        <w:adjustRightInd w:val="0"/>
        <w:spacing w:after="320"/>
        <w:ind w:hanging="720"/>
        <w:rPr>
          <w:rFonts w:cs="Times"/>
        </w:rPr>
      </w:pPr>
      <w:r w:rsidRPr="0010713A">
        <w:rPr>
          <w:rFonts w:cs="Times"/>
        </w:rPr>
        <w:t>Why do you suppose most modern symmetric encryption</w:t>
      </w:r>
      <w:r w:rsidR="000469F4">
        <w:rPr>
          <w:rFonts w:cs="Times"/>
        </w:rPr>
        <w:t xml:space="preserve"> algorithms are block ciphers? </w:t>
      </w:r>
    </w:p>
    <w:p w14:paraId="72307335" w14:textId="62D8A149" w:rsidR="000469F4" w:rsidRPr="0010713A" w:rsidRDefault="000469F4" w:rsidP="000469F4">
      <w:pPr>
        <w:widowControl w:val="0"/>
        <w:tabs>
          <w:tab w:val="left" w:pos="220"/>
          <w:tab w:val="left" w:pos="720"/>
        </w:tabs>
        <w:autoSpaceDE w:val="0"/>
        <w:autoSpaceDN w:val="0"/>
        <w:adjustRightInd w:val="0"/>
        <w:spacing w:after="320"/>
        <w:ind w:left="720"/>
        <w:rPr>
          <w:rFonts w:cs="Times"/>
        </w:rPr>
      </w:pPr>
      <w:r>
        <w:rPr>
          <w:rFonts w:cs="Times"/>
        </w:rPr>
        <w:t>High diffusion (each character doesn’t affect the next), and immunity to tampering</w:t>
      </w:r>
    </w:p>
    <w:p w14:paraId="4C2F981E" w14:textId="77777777" w:rsidR="0010713A" w:rsidRDefault="0010713A" w:rsidP="0010713A">
      <w:pPr>
        <w:widowControl w:val="0"/>
        <w:numPr>
          <w:ilvl w:val="0"/>
          <w:numId w:val="10"/>
        </w:numPr>
        <w:tabs>
          <w:tab w:val="left" w:pos="220"/>
          <w:tab w:val="left" w:pos="720"/>
        </w:tabs>
        <w:autoSpaceDE w:val="0"/>
        <w:autoSpaceDN w:val="0"/>
        <w:adjustRightInd w:val="0"/>
        <w:spacing w:after="320"/>
        <w:ind w:hanging="720"/>
        <w:rPr>
          <w:rFonts w:cs="Times"/>
        </w:rPr>
      </w:pPr>
      <w:r w:rsidRPr="0010713A">
        <w:rPr>
          <w:rFonts w:cs="Times"/>
        </w:rPr>
        <w:t>What is the significance of malleability?  </w:t>
      </w:r>
    </w:p>
    <w:p w14:paraId="2BB0555F" w14:textId="6731F85F" w:rsidR="000469F4" w:rsidRPr="0010713A" w:rsidRDefault="000469F4" w:rsidP="000469F4">
      <w:pPr>
        <w:widowControl w:val="0"/>
        <w:tabs>
          <w:tab w:val="left" w:pos="220"/>
          <w:tab w:val="left" w:pos="720"/>
        </w:tabs>
        <w:autoSpaceDE w:val="0"/>
        <w:autoSpaceDN w:val="0"/>
        <w:adjustRightInd w:val="0"/>
        <w:spacing w:after="320"/>
        <w:ind w:left="720"/>
        <w:rPr>
          <w:rFonts w:cs="Times"/>
        </w:rPr>
      </w:pPr>
      <w:r>
        <w:rPr>
          <w:rFonts w:cs="Times"/>
        </w:rPr>
        <w:t>M</w:t>
      </w:r>
      <w:r w:rsidRPr="0010713A">
        <w:rPr>
          <w:rFonts w:cs="Times"/>
        </w:rPr>
        <w:t>alleability</w:t>
      </w:r>
      <w:r>
        <w:rPr>
          <w:rFonts w:cs="Times"/>
        </w:rPr>
        <w:t xml:space="preserve"> are generally bad in ciphers.  It allows you to determine if the meaning of the message has changed</w:t>
      </w:r>
    </w:p>
    <w:p w14:paraId="58EB90BC" w14:textId="11B0840E" w:rsidR="0010713A" w:rsidRDefault="0010713A" w:rsidP="0010713A">
      <w:pPr>
        <w:widowControl w:val="0"/>
        <w:numPr>
          <w:ilvl w:val="0"/>
          <w:numId w:val="10"/>
        </w:numPr>
        <w:tabs>
          <w:tab w:val="left" w:pos="220"/>
          <w:tab w:val="left" w:pos="720"/>
        </w:tabs>
        <w:autoSpaceDE w:val="0"/>
        <w:autoSpaceDN w:val="0"/>
        <w:adjustRightInd w:val="0"/>
        <w:spacing w:after="320"/>
        <w:ind w:hanging="720"/>
        <w:rPr>
          <w:rFonts w:cs="Times"/>
        </w:rPr>
      </w:pPr>
      <w:r w:rsidRPr="0010713A">
        <w:rPr>
          <w:rFonts w:cs="Times"/>
        </w:rPr>
        <w:t>What is the significa</w:t>
      </w:r>
      <w:r w:rsidR="000469F4">
        <w:rPr>
          <w:rFonts w:cs="Times"/>
        </w:rPr>
        <w:t xml:space="preserve">nce of homomorphic encryption? </w:t>
      </w:r>
    </w:p>
    <w:p w14:paraId="6EC4DF1E" w14:textId="7237B39B" w:rsidR="000469F4" w:rsidRPr="0010713A" w:rsidRDefault="000469F4" w:rsidP="000469F4">
      <w:pPr>
        <w:widowControl w:val="0"/>
        <w:tabs>
          <w:tab w:val="left" w:pos="220"/>
          <w:tab w:val="left" w:pos="720"/>
        </w:tabs>
        <w:autoSpaceDE w:val="0"/>
        <w:autoSpaceDN w:val="0"/>
        <w:adjustRightInd w:val="0"/>
        <w:spacing w:after="320"/>
        <w:ind w:left="720"/>
        <w:rPr>
          <w:rFonts w:cs="Times"/>
        </w:rPr>
      </w:pPr>
      <w:r>
        <w:rPr>
          <w:rFonts w:cs="Times"/>
        </w:rPr>
        <w:t xml:space="preserve">It is significant because every block </w:t>
      </w:r>
      <w:r w:rsidR="00761BE3">
        <w:rPr>
          <w:rFonts w:cs="Times"/>
        </w:rPr>
        <w:t>could affect the next block if it is messed up.  Homomorphic encryption enables the message to be encrypted/decrypted the same way.</w:t>
      </w:r>
    </w:p>
    <w:p w14:paraId="3EA7BA45"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46 </w:t>
      </w:r>
    </w:p>
    <w:p w14:paraId="5883511A" w14:textId="77777777" w:rsidR="009F4548" w:rsidRDefault="0010713A" w:rsidP="0010713A">
      <w:pPr>
        <w:widowControl w:val="0"/>
        <w:autoSpaceDE w:val="0"/>
        <w:autoSpaceDN w:val="0"/>
        <w:adjustRightInd w:val="0"/>
        <w:spacing w:after="240"/>
        <w:rPr>
          <w:rFonts w:cs="Times"/>
        </w:rPr>
      </w:pPr>
      <w:r w:rsidRPr="0010713A">
        <w:rPr>
          <w:rFonts w:cs="Times"/>
        </w:rPr>
        <w:t>1. Which of the 4 steps in AES use</w:t>
      </w:r>
      <w:r w:rsidR="009F4548">
        <w:rPr>
          <w:rFonts w:cs="Times"/>
        </w:rPr>
        <w:t>s confusion and how is it done?</w:t>
      </w:r>
    </w:p>
    <w:p w14:paraId="13C5EF4A" w14:textId="66A3330D" w:rsidR="00EB6B67" w:rsidRDefault="00EB6B67" w:rsidP="0010713A">
      <w:pPr>
        <w:widowControl w:val="0"/>
        <w:autoSpaceDE w:val="0"/>
        <w:autoSpaceDN w:val="0"/>
        <w:adjustRightInd w:val="0"/>
        <w:spacing w:after="240"/>
        <w:rPr>
          <w:rFonts w:cs="Times"/>
        </w:rPr>
      </w:pPr>
      <w:r>
        <w:rPr>
          <w:rFonts w:cs="Times"/>
        </w:rPr>
        <w:tab/>
        <w:t>SubBytes</w:t>
      </w:r>
    </w:p>
    <w:p w14:paraId="366302D5" w14:textId="77777777" w:rsidR="009F4548" w:rsidRDefault="0010713A" w:rsidP="0010713A">
      <w:pPr>
        <w:widowControl w:val="0"/>
        <w:autoSpaceDE w:val="0"/>
        <w:autoSpaceDN w:val="0"/>
        <w:adjustRightInd w:val="0"/>
        <w:spacing w:after="240"/>
        <w:rPr>
          <w:rFonts w:cs="Times"/>
        </w:rPr>
      </w:pPr>
      <w:r w:rsidRPr="0010713A">
        <w:rPr>
          <w:rFonts w:cs="Times"/>
        </w:rPr>
        <w:t>2. Which of the 4 steps in AES use</w:t>
      </w:r>
      <w:r w:rsidR="009F4548">
        <w:rPr>
          <w:rFonts w:cs="Times"/>
        </w:rPr>
        <w:t>s diffusion and how is it done?</w:t>
      </w:r>
    </w:p>
    <w:p w14:paraId="1DEA5AC2" w14:textId="41ED9348" w:rsidR="00EB6B67" w:rsidRDefault="00EB6B67" w:rsidP="0010713A">
      <w:pPr>
        <w:widowControl w:val="0"/>
        <w:autoSpaceDE w:val="0"/>
        <w:autoSpaceDN w:val="0"/>
        <w:adjustRightInd w:val="0"/>
        <w:spacing w:after="240"/>
        <w:rPr>
          <w:rFonts w:cs="Times"/>
        </w:rPr>
      </w:pPr>
      <w:r>
        <w:rPr>
          <w:rFonts w:cs="Times"/>
        </w:rPr>
        <w:tab/>
        <w:t>shiftRows</w:t>
      </w:r>
      <w:r w:rsidR="00A055EA">
        <w:rPr>
          <w:rFonts w:cs="Times"/>
        </w:rPr>
        <w:t xml:space="preserve"> and mixColumns</w:t>
      </w:r>
    </w:p>
    <w:p w14:paraId="7299A4FD" w14:textId="77777777" w:rsidR="009F4548" w:rsidRDefault="0010713A" w:rsidP="0010713A">
      <w:pPr>
        <w:widowControl w:val="0"/>
        <w:autoSpaceDE w:val="0"/>
        <w:autoSpaceDN w:val="0"/>
        <w:adjustRightInd w:val="0"/>
        <w:spacing w:after="240"/>
        <w:rPr>
          <w:rFonts w:cs="Times"/>
        </w:rPr>
      </w:pPr>
      <w:r w:rsidRPr="0010713A">
        <w:rPr>
          <w:rFonts w:cs="Times"/>
        </w:rPr>
        <w:t>3. Why does decryption in A</w:t>
      </w:r>
      <w:r w:rsidR="009F4548">
        <w:rPr>
          <w:rFonts w:cs="Times"/>
        </w:rPr>
        <w:t>ES take longer than encryption?</w:t>
      </w:r>
    </w:p>
    <w:p w14:paraId="5237FFD5" w14:textId="274015A7" w:rsidR="00A055EA" w:rsidRDefault="00A055EA" w:rsidP="0010713A">
      <w:pPr>
        <w:widowControl w:val="0"/>
        <w:autoSpaceDE w:val="0"/>
        <w:autoSpaceDN w:val="0"/>
        <w:adjustRightInd w:val="0"/>
        <w:spacing w:after="240"/>
        <w:rPr>
          <w:rFonts w:cs="Times"/>
        </w:rPr>
      </w:pPr>
      <w:r>
        <w:rPr>
          <w:rFonts w:cs="Times"/>
        </w:rPr>
        <w:tab/>
        <w:t>Because when you multiply by the inverse of the array, the values are larger than the original 1, 2, and 3 scales</w:t>
      </w:r>
    </w:p>
    <w:p w14:paraId="43A1B74B" w14:textId="0B5B6910" w:rsidR="0010713A" w:rsidRDefault="0010713A" w:rsidP="0010713A">
      <w:pPr>
        <w:widowControl w:val="0"/>
        <w:autoSpaceDE w:val="0"/>
        <w:autoSpaceDN w:val="0"/>
        <w:adjustRightInd w:val="0"/>
        <w:spacing w:after="240"/>
        <w:rPr>
          <w:rFonts w:cs="Times"/>
        </w:rPr>
      </w:pPr>
      <w:r w:rsidRPr="0010713A">
        <w:rPr>
          <w:rFonts w:cs="Times"/>
        </w:rPr>
        <w:t xml:space="preserve">4. Describe the use of blocks and rounds in AES. </w:t>
      </w:r>
    </w:p>
    <w:p w14:paraId="608B664E" w14:textId="58965B62" w:rsidR="00A055EA" w:rsidRPr="0010713A" w:rsidRDefault="00A055EA" w:rsidP="0010713A">
      <w:pPr>
        <w:widowControl w:val="0"/>
        <w:autoSpaceDE w:val="0"/>
        <w:autoSpaceDN w:val="0"/>
        <w:adjustRightInd w:val="0"/>
        <w:spacing w:after="240"/>
        <w:rPr>
          <w:rFonts w:cs="Times"/>
        </w:rPr>
      </w:pPr>
      <w:r>
        <w:rPr>
          <w:rFonts w:cs="Times"/>
        </w:rPr>
        <w:tab/>
        <w:t xml:space="preserve">The block size allows 128+ bits to be encrypted/decrypted at once, each block undergoes the four rounds of the AES process to be encrypted/decrypted </w:t>
      </w:r>
    </w:p>
    <w:p w14:paraId="2E018400" w14:textId="2AD6A908" w:rsidR="0010713A" w:rsidRDefault="0010713A" w:rsidP="0010713A">
      <w:pPr>
        <w:widowControl w:val="0"/>
        <w:autoSpaceDE w:val="0"/>
        <w:autoSpaceDN w:val="0"/>
        <w:adjustRightInd w:val="0"/>
        <w:spacing w:after="240"/>
        <w:rPr>
          <w:rFonts w:cs="Times"/>
        </w:rPr>
      </w:pPr>
      <w:r w:rsidRPr="0010713A">
        <w:rPr>
          <w:rFonts w:cs="Times"/>
        </w:rPr>
        <w:t>5. Why would one want to increase the</w:t>
      </w:r>
      <w:r w:rsidR="00A055EA">
        <w:rPr>
          <w:rFonts w:cs="Times"/>
        </w:rPr>
        <w:t xml:space="preserve"> total number of Rounds in AES?</w:t>
      </w:r>
    </w:p>
    <w:p w14:paraId="00CBF084" w14:textId="0B1EB2CF" w:rsidR="00A055EA" w:rsidRPr="0010713A" w:rsidRDefault="00A055EA" w:rsidP="0010713A">
      <w:pPr>
        <w:widowControl w:val="0"/>
        <w:autoSpaceDE w:val="0"/>
        <w:autoSpaceDN w:val="0"/>
        <w:adjustRightInd w:val="0"/>
        <w:spacing w:after="240"/>
        <w:rPr>
          <w:rFonts w:cs="Times"/>
        </w:rPr>
      </w:pPr>
      <w:r>
        <w:rPr>
          <w:rFonts w:cs="Times"/>
        </w:rPr>
        <w:tab/>
        <w:t>To increase the difficulty of decoding the cipher or to encode larger block sizes.</w:t>
      </w:r>
    </w:p>
    <w:p w14:paraId="0B31BFFB"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47 </w:t>
      </w:r>
    </w:p>
    <w:p w14:paraId="0E9EBAB5" w14:textId="48FC6912" w:rsidR="0010713A" w:rsidRDefault="0010713A" w:rsidP="0010713A">
      <w:pPr>
        <w:widowControl w:val="0"/>
        <w:numPr>
          <w:ilvl w:val="0"/>
          <w:numId w:val="11"/>
        </w:numPr>
        <w:tabs>
          <w:tab w:val="left" w:pos="220"/>
          <w:tab w:val="left" w:pos="720"/>
        </w:tabs>
        <w:autoSpaceDE w:val="0"/>
        <w:autoSpaceDN w:val="0"/>
        <w:adjustRightInd w:val="0"/>
        <w:spacing w:after="320"/>
        <w:ind w:hanging="720"/>
        <w:rPr>
          <w:rFonts w:cs="Times"/>
        </w:rPr>
      </w:pPr>
      <w:r w:rsidRPr="0010713A">
        <w:rPr>
          <w:rFonts w:cs="Times"/>
        </w:rPr>
        <w:t xml:space="preserve">What is a disadvantage in using </w:t>
      </w:r>
      <w:r w:rsidR="000E04B2">
        <w:rPr>
          <w:rFonts w:cs="Times"/>
        </w:rPr>
        <w:t xml:space="preserve">ECB mode? </w:t>
      </w:r>
    </w:p>
    <w:p w14:paraId="7CEDC71C" w14:textId="5BBF081E" w:rsidR="000E04B2" w:rsidRPr="0010713A" w:rsidRDefault="00573AB8" w:rsidP="000E04B2">
      <w:pPr>
        <w:widowControl w:val="0"/>
        <w:tabs>
          <w:tab w:val="left" w:pos="220"/>
          <w:tab w:val="left" w:pos="720"/>
        </w:tabs>
        <w:autoSpaceDE w:val="0"/>
        <w:autoSpaceDN w:val="0"/>
        <w:adjustRightInd w:val="0"/>
        <w:spacing w:after="320"/>
        <w:ind w:left="720"/>
        <w:rPr>
          <w:rFonts w:cs="Times"/>
        </w:rPr>
      </w:pPr>
      <w:r>
        <w:rPr>
          <w:rFonts w:cs="Times"/>
        </w:rPr>
        <w:t>If there are identical lines in the plain text, it would output identical lines in the cipher text</w:t>
      </w:r>
    </w:p>
    <w:p w14:paraId="7A6D5FE8" w14:textId="08D99E8D" w:rsidR="0010713A" w:rsidRDefault="00573AB8" w:rsidP="0010713A">
      <w:pPr>
        <w:widowControl w:val="0"/>
        <w:numPr>
          <w:ilvl w:val="0"/>
          <w:numId w:val="11"/>
        </w:numPr>
        <w:tabs>
          <w:tab w:val="left" w:pos="220"/>
          <w:tab w:val="left" w:pos="720"/>
        </w:tabs>
        <w:autoSpaceDE w:val="0"/>
        <w:autoSpaceDN w:val="0"/>
        <w:adjustRightInd w:val="0"/>
        <w:spacing w:after="320"/>
        <w:ind w:hanging="720"/>
        <w:rPr>
          <w:rFonts w:cs="Times"/>
        </w:rPr>
      </w:pPr>
      <w:r>
        <w:rPr>
          <w:rFonts w:cs="Times"/>
        </w:rPr>
        <w:t xml:space="preserve">How can this flaw be fixed? </w:t>
      </w:r>
    </w:p>
    <w:p w14:paraId="114B17B8" w14:textId="7ACE724D" w:rsidR="00573AB8" w:rsidRPr="0010713A" w:rsidRDefault="00573AB8" w:rsidP="00573AB8">
      <w:pPr>
        <w:widowControl w:val="0"/>
        <w:tabs>
          <w:tab w:val="left" w:pos="220"/>
          <w:tab w:val="left" w:pos="720"/>
        </w:tabs>
        <w:autoSpaceDE w:val="0"/>
        <w:autoSpaceDN w:val="0"/>
        <w:adjustRightInd w:val="0"/>
        <w:spacing w:after="320"/>
        <w:ind w:left="720"/>
        <w:rPr>
          <w:rFonts w:cs="Times"/>
        </w:rPr>
      </w:pPr>
      <w:r>
        <w:rPr>
          <w:rFonts w:cs="Times"/>
        </w:rPr>
        <w:t>This can be fixed by randomizing the plain text blocks by cipher chaining.  You XOR with the previous string</w:t>
      </w:r>
    </w:p>
    <w:p w14:paraId="51054349" w14:textId="6245BA40" w:rsidR="0010713A" w:rsidRDefault="0010713A" w:rsidP="0010713A">
      <w:pPr>
        <w:widowControl w:val="0"/>
        <w:numPr>
          <w:ilvl w:val="0"/>
          <w:numId w:val="11"/>
        </w:numPr>
        <w:tabs>
          <w:tab w:val="left" w:pos="220"/>
          <w:tab w:val="left" w:pos="720"/>
        </w:tabs>
        <w:autoSpaceDE w:val="0"/>
        <w:autoSpaceDN w:val="0"/>
        <w:adjustRightInd w:val="0"/>
        <w:spacing w:after="320"/>
        <w:ind w:hanging="720"/>
        <w:rPr>
          <w:rFonts w:cs="Times"/>
        </w:rPr>
      </w:pPr>
      <w:r w:rsidRPr="0010713A">
        <w:rPr>
          <w:rFonts w:cs="Times"/>
        </w:rPr>
        <w:t>What ar</w:t>
      </w:r>
      <w:r w:rsidR="00573AB8">
        <w:rPr>
          <w:rFonts w:cs="Times"/>
        </w:rPr>
        <w:t>e potential weaknesses of CBC?</w:t>
      </w:r>
    </w:p>
    <w:p w14:paraId="77E9E010" w14:textId="07787859" w:rsidR="00573AB8" w:rsidRPr="0010713A" w:rsidRDefault="00573AB8" w:rsidP="00573AB8">
      <w:pPr>
        <w:widowControl w:val="0"/>
        <w:tabs>
          <w:tab w:val="left" w:pos="220"/>
          <w:tab w:val="left" w:pos="720"/>
        </w:tabs>
        <w:autoSpaceDE w:val="0"/>
        <w:autoSpaceDN w:val="0"/>
        <w:adjustRightInd w:val="0"/>
        <w:spacing w:after="320"/>
        <w:ind w:left="720"/>
        <w:rPr>
          <w:rFonts w:cs="Times"/>
        </w:rPr>
      </w:pPr>
      <w:r>
        <w:rPr>
          <w:rFonts w:cs="Times"/>
        </w:rPr>
        <w:t>Since the first block encrypted isn’t xor’ed with anything it could lead to weaknesses on the other lines.</w:t>
      </w:r>
    </w:p>
    <w:p w14:paraId="33AD91A0" w14:textId="77777777" w:rsidR="00573AB8" w:rsidRDefault="0010713A" w:rsidP="0010713A">
      <w:pPr>
        <w:widowControl w:val="0"/>
        <w:numPr>
          <w:ilvl w:val="0"/>
          <w:numId w:val="11"/>
        </w:numPr>
        <w:tabs>
          <w:tab w:val="left" w:pos="220"/>
          <w:tab w:val="left" w:pos="720"/>
        </w:tabs>
        <w:autoSpaceDE w:val="0"/>
        <w:autoSpaceDN w:val="0"/>
        <w:adjustRightInd w:val="0"/>
        <w:spacing w:after="320"/>
        <w:ind w:hanging="720"/>
        <w:rPr>
          <w:rFonts w:cs="Times"/>
        </w:rPr>
      </w:pPr>
      <w:r w:rsidRPr="0010713A">
        <w:rPr>
          <w:rFonts w:cs="Times"/>
        </w:rPr>
        <w:t xml:space="preserve">How is key stream generation different from standard block encryption modes? </w:t>
      </w:r>
    </w:p>
    <w:p w14:paraId="51F33909" w14:textId="52A61304" w:rsidR="0010713A" w:rsidRPr="0010713A" w:rsidRDefault="00573AB8" w:rsidP="00573AB8">
      <w:pPr>
        <w:widowControl w:val="0"/>
        <w:tabs>
          <w:tab w:val="left" w:pos="220"/>
          <w:tab w:val="left" w:pos="720"/>
        </w:tabs>
        <w:autoSpaceDE w:val="0"/>
        <w:autoSpaceDN w:val="0"/>
        <w:adjustRightInd w:val="0"/>
        <w:spacing w:after="320"/>
        <w:ind w:left="720"/>
        <w:rPr>
          <w:rFonts w:cs="Times"/>
        </w:rPr>
      </w:pPr>
      <w:r>
        <w:rPr>
          <w:rFonts w:cs="Times"/>
        </w:rPr>
        <w:t>It is a pseudorandom number generator that can be used as a one time pad.</w:t>
      </w:r>
      <w:r w:rsidR="0010713A" w:rsidRPr="0010713A">
        <w:rPr>
          <w:rFonts w:cs="Times"/>
        </w:rPr>
        <w:t> </w:t>
      </w:r>
    </w:p>
    <w:p w14:paraId="7ADFEF39"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48 </w:t>
      </w:r>
    </w:p>
    <w:p w14:paraId="61B2EB7C" w14:textId="77777777" w:rsidR="009F4548" w:rsidRDefault="0010713A" w:rsidP="0010713A">
      <w:pPr>
        <w:widowControl w:val="0"/>
        <w:autoSpaceDE w:val="0"/>
        <w:autoSpaceDN w:val="0"/>
        <w:adjustRightInd w:val="0"/>
        <w:spacing w:after="240"/>
        <w:rPr>
          <w:rFonts w:cs="Times"/>
        </w:rPr>
      </w:pPr>
      <w:r w:rsidRPr="0010713A">
        <w:rPr>
          <w:rFonts w:cs="Times"/>
        </w:rPr>
        <w:t>1. For</w:t>
      </w:r>
      <w:r w:rsidR="009F4548">
        <w:rPr>
          <w:rFonts w:cs="Times"/>
        </w:rPr>
        <w:t xml:space="preserve"> </w:t>
      </w:r>
      <w:r w:rsidRPr="0010713A">
        <w:rPr>
          <w:rFonts w:cs="Times"/>
        </w:rPr>
        <w:t>public</w:t>
      </w:r>
      <w:r w:rsidR="009F4548">
        <w:rPr>
          <w:rFonts w:cs="Times"/>
        </w:rPr>
        <w:t xml:space="preserve"> </w:t>
      </w:r>
      <w:r w:rsidRPr="0010713A">
        <w:rPr>
          <w:rFonts w:cs="Times"/>
        </w:rPr>
        <w:t>key</w:t>
      </w:r>
      <w:r w:rsidR="009F4548">
        <w:rPr>
          <w:rFonts w:cs="Times"/>
        </w:rPr>
        <w:t xml:space="preserve"> </w:t>
      </w:r>
      <w:r w:rsidRPr="0010713A">
        <w:rPr>
          <w:rFonts w:cs="Times"/>
        </w:rPr>
        <w:t>systems,</w:t>
      </w:r>
      <w:r w:rsidR="009F4548">
        <w:rPr>
          <w:rFonts w:cs="Times"/>
        </w:rPr>
        <w:t xml:space="preserve"> </w:t>
      </w:r>
      <w:r w:rsidRPr="0010713A">
        <w:rPr>
          <w:rFonts w:cs="Times"/>
        </w:rPr>
        <w:t>what</w:t>
      </w:r>
      <w:r w:rsidR="009F4548">
        <w:rPr>
          <w:rFonts w:cs="Times"/>
        </w:rPr>
        <w:t xml:space="preserve"> </w:t>
      </w:r>
      <w:r w:rsidRPr="0010713A">
        <w:rPr>
          <w:rFonts w:cs="Times"/>
        </w:rPr>
        <w:t>must</w:t>
      </w:r>
      <w:r w:rsidR="009F4548">
        <w:rPr>
          <w:rFonts w:cs="Times"/>
        </w:rPr>
        <w:t xml:space="preserve"> </w:t>
      </w:r>
      <w:r w:rsidRPr="0010713A">
        <w:rPr>
          <w:rFonts w:cs="Times"/>
        </w:rPr>
        <w:t>be</w:t>
      </w:r>
      <w:r w:rsidR="009F4548">
        <w:rPr>
          <w:rFonts w:cs="Times"/>
        </w:rPr>
        <w:t xml:space="preserve"> </w:t>
      </w:r>
      <w:r w:rsidRPr="0010713A">
        <w:rPr>
          <w:rFonts w:cs="Times"/>
        </w:rPr>
        <w:t>kept</w:t>
      </w:r>
      <w:r w:rsidR="009F4548">
        <w:rPr>
          <w:rFonts w:cs="Times"/>
        </w:rPr>
        <w:t xml:space="preserve"> </w:t>
      </w:r>
      <w:r w:rsidRPr="0010713A">
        <w:rPr>
          <w:rFonts w:cs="Times"/>
        </w:rPr>
        <w:t>secret</w:t>
      </w:r>
      <w:r w:rsidR="009F4548">
        <w:rPr>
          <w:rFonts w:cs="Times"/>
        </w:rPr>
        <w:t xml:space="preserve"> </w:t>
      </w:r>
      <w:r w:rsidRPr="0010713A">
        <w:rPr>
          <w:rFonts w:cs="Times"/>
        </w:rPr>
        <w:t>in</w:t>
      </w:r>
      <w:r w:rsidR="009F4548">
        <w:rPr>
          <w:rFonts w:cs="Times"/>
        </w:rPr>
        <w:t xml:space="preserve"> </w:t>
      </w:r>
      <w:r w:rsidRPr="0010713A">
        <w:rPr>
          <w:rFonts w:cs="Times"/>
        </w:rPr>
        <w:t>order</w:t>
      </w:r>
      <w:r w:rsidR="009F4548">
        <w:rPr>
          <w:rFonts w:cs="Times"/>
        </w:rPr>
        <w:t xml:space="preserve"> </w:t>
      </w:r>
      <w:r w:rsidRPr="0010713A">
        <w:rPr>
          <w:rFonts w:cs="Times"/>
        </w:rPr>
        <w:t>to</w:t>
      </w:r>
      <w:r w:rsidR="009F4548">
        <w:rPr>
          <w:rFonts w:cs="Times"/>
        </w:rPr>
        <w:t xml:space="preserve"> </w:t>
      </w:r>
      <w:r w:rsidRPr="0010713A">
        <w:rPr>
          <w:rFonts w:cs="Times"/>
        </w:rPr>
        <w:t>ensure</w:t>
      </w:r>
      <w:r w:rsidR="009F4548">
        <w:rPr>
          <w:rFonts w:cs="Times"/>
        </w:rPr>
        <w:t xml:space="preserve"> secrecy?</w:t>
      </w:r>
    </w:p>
    <w:p w14:paraId="483470D8" w14:textId="6DCC0845" w:rsidR="00573AB8" w:rsidRDefault="00091F4C" w:rsidP="0010713A">
      <w:pPr>
        <w:widowControl w:val="0"/>
        <w:autoSpaceDE w:val="0"/>
        <w:autoSpaceDN w:val="0"/>
        <w:adjustRightInd w:val="0"/>
        <w:spacing w:after="240"/>
        <w:rPr>
          <w:rFonts w:cs="Times"/>
        </w:rPr>
      </w:pPr>
      <w:r>
        <w:rPr>
          <w:rFonts w:cs="Times"/>
        </w:rPr>
        <w:tab/>
        <w:t>The decryption key.</w:t>
      </w:r>
    </w:p>
    <w:p w14:paraId="46931956" w14:textId="77777777" w:rsidR="009F4548" w:rsidRDefault="0010713A" w:rsidP="0010713A">
      <w:pPr>
        <w:widowControl w:val="0"/>
        <w:autoSpaceDE w:val="0"/>
        <w:autoSpaceDN w:val="0"/>
        <w:adjustRightInd w:val="0"/>
        <w:spacing w:after="240"/>
        <w:rPr>
          <w:rFonts w:cs="Times"/>
        </w:rPr>
      </w:pPr>
      <w:r w:rsidRPr="0010713A">
        <w:rPr>
          <w:rFonts w:cs="Times"/>
        </w:rPr>
        <w:t>2. Why are one-way functions critical to public key systems? </w:t>
      </w:r>
    </w:p>
    <w:p w14:paraId="068C7B7F" w14:textId="231BAE3A" w:rsidR="00573AB8" w:rsidRDefault="00573AB8" w:rsidP="0010713A">
      <w:pPr>
        <w:widowControl w:val="0"/>
        <w:autoSpaceDE w:val="0"/>
        <w:autoSpaceDN w:val="0"/>
        <w:adjustRightInd w:val="0"/>
        <w:spacing w:after="240"/>
        <w:rPr>
          <w:rFonts w:cs="Times"/>
        </w:rPr>
      </w:pPr>
      <w:r>
        <w:rPr>
          <w:rFonts w:cs="Times"/>
        </w:rPr>
        <w:tab/>
      </w:r>
      <w:r w:rsidR="00091F4C">
        <w:rPr>
          <w:rFonts w:cs="Times"/>
        </w:rPr>
        <w:t>They allow everyone to create encrypted files, but only people with the decryption key can actually interpret the message</w:t>
      </w:r>
    </w:p>
    <w:p w14:paraId="7125ED62" w14:textId="01A1DB8F" w:rsidR="009F4548" w:rsidRDefault="0010713A" w:rsidP="0010713A">
      <w:pPr>
        <w:widowControl w:val="0"/>
        <w:autoSpaceDE w:val="0"/>
        <w:autoSpaceDN w:val="0"/>
        <w:adjustRightInd w:val="0"/>
        <w:spacing w:after="240"/>
        <w:rPr>
          <w:rFonts w:cs="Times"/>
        </w:rPr>
      </w:pPr>
      <w:r w:rsidRPr="0010713A">
        <w:rPr>
          <w:rFonts w:cs="Times"/>
        </w:rPr>
        <w:t>3. How do public key systems largely solv</w:t>
      </w:r>
      <w:r w:rsidR="00091F4C">
        <w:rPr>
          <w:rFonts w:cs="Times"/>
        </w:rPr>
        <w:t>e the key distribution problem?</w:t>
      </w:r>
    </w:p>
    <w:p w14:paraId="749134C2" w14:textId="166F162D" w:rsidR="00091F4C" w:rsidRDefault="00091F4C" w:rsidP="0010713A">
      <w:pPr>
        <w:widowControl w:val="0"/>
        <w:autoSpaceDE w:val="0"/>
        <w:autoSpaceDN w:val="0"/>
        <w:adjustRightInd w:val="0"/>
        <w:spacing w:after="240"/>
        <w:rPr>
          <w:rFonts w:cs="Times"/>
        </w:rPr>
      </w:pPr>
      <w:r>
        <w:rPr>
          <w:rFonts w:cs="Times"/>
        </w:rPr>
        <w:tab/>
        <w:t>It sends the encryption key to everyone, we don’t really care about secrecy of that key.  We only need to keep the decryption key secret</w:t>
      </w:r>
    </w:p>
    <w:p w14:paraId="7BE95F8E" w14:textId="4A8FC1A8" w:rsidR="0010713A" w:rsidRDefault="0010713A" w:rsidP="0010713A">
      <w:pPr>
        <w:widowControl w:val="0"/>
        <w:autoSpaceDE w:val="0"/>
        <w:autoSpaceDN w:val="0"/>
        <w:adjustRightInd w:val="0"/>
        <w:spacing w:after="240"/>
        <w:rPr>
          <w:rFonts w:cs="Times"/>
        </w:rPr>
      </w:pPr>
      <w:r w:rsidRPr="0010713A">
        <w:rPr>
          <w:rFonts w:cs="Times"/>
        </w:rPr>
        <w:t>4. Simplify</w:t>
      </w:r>
      <w:r w:rsidR="009F4548">
        <w:rPr>
          <w:rFonts w:cs="Times"/>
        </w:rPr>
        <w:t xml:space="preserve"> </w:t>
      </w:r>
      <w:r w:rsidRPr="0010713A">
        <w:rPr>
          <w:rFonts w:cs="Times"/>
        </w:rPr>
        <w:t>the</w:t>
      </w:r>
      <w:r w:rsidR="009F4548">
        <w:rPr>
          <w:rFonts w:cs="Times"/>
        </w:rPr>
        <w:t xml:space="preserve"> </w:t>
      </w:r>
      <w:r w:rsidRPr="0010713A">
        <w:rPr>
          <w:rFonts w:cs="Times"/>
        </w:rPr>
        <w:t>following</w:t>
      </w:r>
      <w:r w:rsidR="009F4548">
        <w:rPr>
          <w:rFonts w:cs="Times"/>
        </w:rPr>
        <w:t xml:space="preserve"> </w:t>
      </w:r>
      <w:r w:rsidRPr="0010713A">
        <w:rPr>
          <w:rFonts w:cs="Times"/>
        </w:rPr>
        <w:t>according</w:t>
      </w:r>
      <w:r w:rsidR="009F4548">
        <w:rPr>
          <w:rFonts w:cs="Times"/>
        </w:rPr>
        <w:t xml:space="preserve"> </w:t>
      </w:r>
      <w:r w:rsidRPr="0010713A">
        <w:rPr>
          <w:rFonts w:cs="Times"/>
        </w:rPr>
        <w:t>to</w:t>
      </w:r>
      <w:r w:rsidR="009F4548">
        <w:rPr>
          <w:rFonts w:cs="Times"/>
        </w:rPr>
        <w:t xml:space="preserve"> </w:t>
      </w:r>
      <w:r w:rsidRPr="0010713A">
        <w:rPr>
          <w:rFonts w:cs="Times"/>
        </w:rPr>
        <w:t>RSArules:{{{P}</w:t>
      </w:r>
      <w:r w:rsidRPr="0010713A">
        <w:rPr>
          <w:rFonts w:cs="Times"/>
          <w:position w:val="-6"/>
        </w:rPr>
        <w:t>K</w:t>
      </w:r>
      <w:r w:rsidRPr="0010713A">
        <w:rPr>
          <w:rFonts w:cs="Times"/>
        </w:rPr>
        <w:t>−1}</w:t>
      </w:r>
      <w:r w:rsidRPr="0010713A">
        <w:rPr>
          <w:rFonts w:cs="Times"/>
          <w:position w:val="-6"/>
        </w:rPr>
        <w:t>K</w:t>
      </w:r>
      <w:r w:rsidRPr="0010713A">
        <w:rPr>
          <w:rFonts w:cs="Times"/>
        </w:rPr>
        <w:t>}</w:t>
      </w:r>
      <w:r w:rsidRPr="0010713A">
        <w:rPr>
          <w:rFonts w:cs="Times"/>
          <w:position w:val="-6"/>
        </w:rPr>
        <w:t>K</w:t>
      </w:r>
      <w:r w:rsidRPr="0010713A">
        <w:rPr>
          <w:rFonts w:cs="Times"/>
        </w:rPr>
        <w:t xml:space="preserve">−1. </w:t>
      </w:r>
    </w:p>
    <w:p w14:paraId="3EB289D3" w14:textId="59479C3A" w:rsidR="00091F4C" w:rsidRPr="0010713A" w:rsidRDefault="00091F4C" w:rsidP="0010713A">
      <w:pPr>
        <w:widowControl w:val="0"/>
        <w:autoSpaceDE w:val="0"/>
        <w:autoSpaceDN w:val="0"/>
        <w:adjustRightInd w:val="0"/>
        <w:spacing w:after="240"/>
        <w:rPr>
          <w:rFonts w:cs="Times"/>
        </w:rPr>
      </w:pPr>
      <w:r>
        <w:rPr>
          <w:rFonts w:cs="Times"/>
        </w:rPr>
        <w:tab/>
        <w:t>P</w:t>
      </w:r>
    </w:p>
    <w:p w14:paraId="4303C28C" w14:textId="2B41521C" w:rsidR="0010713A" w:rsidRDefault="0010713A" w:rsidP="0010713A">
      <w:pPr>
        <w:widowControl w:val="0"/>
        <w:autoSpaceDE w:val="0"/>
        <w:autoSpaceDN w:val="0"/>
        <w:adjustRightInd w:val="0"/>
        <w:spacing w:after="240"/>
        <w:rPr>
          <w:rFonts w:cs="Times"/>
        </w:rPr>
      </w:pPr>
      <w:r w:rsidRPr="0010713A">
        <w:rPr>
          <w:rFonts w:cs="Times"/>
        </w:rPr>
        <w:t>5. Compare</w:t>
      </w:r>
      <w:r w:rsidR="009F4548">
        <w:rPr>
          <w:rFonts w:cs="Times"/>
        </w:rPr>
        <w:t xml:space="preserve"> </w:t>
      </w:r>
      <w:r w:rsidRPr="0010713A">
        <w:rPr>
          <w:rFonts w:cs="Times"/>
        </w:rPr>
        <w:t>the</w:t>
      </w:r>
      <w:r w:rsidR="009F4548">
        <w:rPr>
          <w:rFonts w:cs="Times"/>
        </w:rPr>
        <w:t xml:space="preserve"> </w:t>
      </w:r>
      <w:r w:rsidRPr="0010713A">
        <w:rPr>
          <w:rFonts w:cs="Times"/>
        </w:rPr>
        <w:t>efficiency</w:t>
      </w:r>
      <w:r w:rsidR="009F4548">
        <w:rPr>
          <w:rFonts w:cs="Times"/>
        </w:rPr>
        <w:t xml:space="preserve"> </w:t>
      </w:r>
      <w:r w:rsidRPr="0010713A">
        <w:rPr>
          <w:rFonts w:cs="Times"/>
        </w:rPr>
        <w:t>of</w:t>
      </w:r>
      <w:r w:rsidR="009F4548">
        <w:rPr>
          <w:rFonts w:cs="Times"/>
        </w:rPr>
        <w:t xml:space="preserve"> </w:t>
      </w:r>
      <w:r w:rsidRPr="0010713A">
        <w:rPr>
          <w:rFonts w:cs="Times"/>
        </w:rPr>
        <w:t>a</w:t>
      </w:r>
      <w:r w:rsidR="009F4548">
        <w:rPr>
          <w:rFonts w:cs="Times"/>
        </w:rPr>
        <w:t>symmetric al</w:t>
      </w:r>
      <w:r w:rsidRPr="0010713A">
        <w:rPr>
          <w:rFonts w:cs="Times"/>
        </w:rPr>
        <w:t>gorithms</w:t>
      </w:r>
      <w:r w:rsidR="009F4548">
        <w:rPr>
          <w:rFonts w:cs="Times"/>
        </w:rPr>
        <w:t xml:space="preserve"> </w:t>
      </w:r>
      <w:r w:rsidRPr="0010713A">
        <w:rPr>
          <w:rFonts w:cs="Times"/>
        </w:rPr>
        <w:t>and</w:t>
      </w:r>
      <w:r w:rsidR="009F4548">
        <w:rPr>
          <w:rFonts w:cs="Times"/>
        </w:rPr>
        <w:t xml:space="preserve"> symmetric al</w:t>
      </w:r>
      <w:r w:rsidRPr="0010713A">
        <w:rPr>
          <w:rFonts w:cs="Times"/>
        </w:rPr>
        <w:t xml:space="preserve">gorithms. </w:t>
      </w:r>
    </w:p>
    <w:p w14:paraId="70C19DDA" w14:textId="3D5B44DE" w:rsidR="00091F4C" w:rsidRPr="0010713A" w:rsidRDefault="00091F4C" w:rsidP="0010713A">
      <w:pPr>
        <w:widowControl w:val="0"/>
        <w:autoSpaceDE w:val="0"/>
        <w:autoSpaceDN w:val="0"/>
        <w:adjustRightInd w:val="0"/>
        <w:spacing w:after="240"/>
        <w:rPr>
          <w:rFonts w:cs="Times"/>
        </w:rPr>
      </w:pPr>
      <w:r>
        <w:rPr>
          <w:rFonts w:cs="Times"/>
        </w:rPr>
        <w:tab/>
        <w:t>Symmetric algorithms are 10,000x faster and more effiecint than asymmetric systems, because they require factoring of large prime numbers and modular arithmetic instead of bitwise operations</w:t>
      </w:r>
    </w:p>
    <w:p w14:paraId="024B475C"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49 </w:t>
      </w:r>
    </w:p>
    <w:p w14:paraId="1CFD4760" w14:textId="3926BB3E" w:rsidR="0010713A" w:rsidRDefault="0010713A" w:rsidP="0010713A">
      <w:pPr>
        <w:widowControl w:val="0"/>
        <w:numPr>
          <w:ilvl w:val="0"/>
          <w:numId w:val="12"/>
        </w:numPr>
        <w:tabs>
          <w:tab w:val="left" w:pos="220"/>
          <w:tab w:val="left" w:pos="720"/>
        </w:tabs>
        <w:autoSpaceDE w:val="0"/>
        <w:autoSpaceDN w:val="0"/>
        <w:adjustRightInd w:val="0"/>
        <w:spacing w:after="320"/>
        <w:ind w:hanging="720"/>
        <w:rPr>
          <w:rFonts w:cs="Times"/>
        </w:rPr>
      </w:pPr>
      <w:r w:rsidRPr="0010713A">
        <w:rPr>
          <w:rFonts w:cs="Times"/>
        </w:rPr>
        <w:t>If one generated new RSA keys and switched the public and private keys, would</w:t>
      </w:r>
      <w:r w:rsidR="008208BC">
        <w:rPr>
          <w:rFonts w:cs="Times"/>
        </w:rPr>
        <w:t xml:space="preserve"> </w:t>
      </w:r>
      <w:r w:rsidRPr="0010713A">
        <w:rPr>
          <w:rFonts w:cs="Times"/>
        </w:rPr>
        <w:t>the algorithm still work? Why or why not?  </w:t>
      </w:r>
    </w:p>
    <w:p w14:paraId="33CCEF8A" w14:textId="777573E1" w:rsidR="008208BC" w:rsidRPr="0010713A" w:rsidRDefault="008208BC" w:rsidP="008208BC">
      <w:pPr>
        <w:widowControl w:val="0"/>
        <w:tabs>
          <w:tab w:val="left" w:pos="220"/>
          <w:tab w:val="left" w:pos="720"/>
        </w:tabs>
        <w:autoSpaceDE w:val="0"/>
        <w:autoSpaceDN w:val="0"/>
        <w:adjustRightInd w:val="0"/>
        <w:spacing w:after="320"/>
        <w:ind w:left="720"/>
        <w:rPr>
          <w:rFonts w:cs="Times"/>
        </w:rPr>
      </w:pPr>
      <w:r>
        <w:rPr>
          <w:rFonts w:cs="Times"/>
        </w:rPr>
        <w:t>The algorithm would still work because the method can be inversed, however it wouldn’t be secure anymore.</w:t>
      </w:r>
    </w:p>
    <w:p w14:paraId="3849771C" w14:textId="461CADC5" w:rsidR="008208BC" w:rsidRDefault="0010713A" w:rsidP="008208BC">
      <w:pPr>
        <w:widowControl w:val="0"/>
        <w:numPr>
          <w:ilvl w:val="0"/>
          <w:numId w:val="12"/>
        </w:numPr>
        <w:tabs>
          <w:tab w:val="left" w:pos="220"/>
          <w:tab w:val="left" w:pos="720"/>
        </w:tabs>
        <w:autoSpaceDE w:val="0"/>
        <w:autoSpaceDN w:val="0"/>
        <w:adjustRightInd w:val="0"/>
        <w:spacing w:after="320"/>
        <w:ind w:hanging="720"/>
        <w:rPr>
          <w:rFonts w:cs="Times"/>
        </w:rPr>
      </w:pPr>
      <w:r w:rsidRPr="0010713A">
        <w:rPr>
          <w:rFonts w:cs="Times"/>
        </w:rPr>
        <w:t>Explain the</w:t>
      </w:r>
      <w:r w:rsidR="008208BC">
        <w:rPr>
          <w:rFonts w:cs="Times"/>
        </w:rPr>
        <w:t xml:space="preserve"> role of prime numbers in RSA. </w:t>
      </w:r>
    </w:p>
    <w:p w14:paraId="5543364E" w14:textId="0F4FA547" w:rsidR="008208BC" w:rsidRPr="008208BC" w:rsidRDefault="008208BC" w:rsidP="008208BC">
      <w:pPr>
        <w:widowControl w:val="0"/>
        <w:tabs>
          <w:tab w:val="left" w:pos="220"/>
          <w:tab w:val="left" w:pos="720"/>
        </w:tabs>
        <w:autoSpaceDE w:val="0"/>
        <w:autoSpaceDN w:val="0"/>
        <w:adjustRightInd w:val="0"/>
        <w:spacing w:after="320"/>
        <w:ind w:left="720"/>
        <w:rPr>
          <w:rFonts w:cs="Times"/>
        </w:rPr>
      </w:pPr>
      <w:r>
        <w:rPr>
          <w:rFonts w:cs="Times"/>
        </w:rPr>
        <w:t xml:space="preserve">In using the knapsack problem, it is difficult to find the exact pattern of factors to achieve a prime number in real time, where as if you know the factors before hand you can check the calculation very quickly. </w:t>
      </w:r>
    </w:p>
    <w:p w14:paraId="3574003B" w14:textId="3D24FC2A" w:rsidR="0010713A" w:rsidRDefault="008208BC" w:rsidP="0010713A">
      <w:pPr>
        <w:widowControl w:val="0"/>
        <w:numPr>
          <w:ilvl w:val="0"/>
          <w:numId w:val="12"/>
        </w:numPr>
        <w:tabs>
          <w:tab w:val="left" w:pos="220"/>
          <w:tab w:val="left" w:pos="720"/>
        </w:tabs>
        <w:autoSpaceDE w:val="0"/>
        <w:autoSpaceDN w:val="0"/>
        <w:adjustRightInd w:val="0"/>
        <w:spacing w:after="320"/>
        <w:ind w:hanging="720"/>
        <w:rPr>
          <w:rFonts w:cs="Times"/>
        </w:rPr>
      </w:pPr>
      <w:r>
        <w:rPr>
          <w:rFonts w:cs="Times"/>
        </w:rPr>
        <w:t xml:space="preserve">Is RSA breakable? </w:t>
      </w:r>
    </w:p>
    <w:p w14:paraId="54FB0613" w14:textId="4EEABB5D" w:rsidR="008208BC" w:rsidRPr="0010713A" w:rsidRDefault="008208BC" w:rsidP="008208BC">
      <w:pPr>
        <w:widowControl w:val="0"/>
        <w:tabs>
          <w:tab w:val="left" w:pos="220"/>
          <w:tab w:val="left" w:pos="720"/>
        </w:tabs>
        <w:autoSpaceDE w:val="0"/>
        <w:autoSpaceDN w:val="0"/>
        <w:adjustRightInd w:val="0"/>
        <w:spacing w:after="320"/>
        <w:ind w:left="720"/>
        <w:rPr>
          <w:rFonts w:cs="Times"/>
        </w:rPr>
      </w:pPr>
      <w:r>
        <w:rPr>
          <w:rFonts w:cs="Times"/>
        </w:rPr>
        <w:t>No.  It can be used for authenticity or privacy, but not both at once.</w:t>
      </w:r>
    </w:p>
    <w:p w14:paraId="3E3999F8" w14:textId="77777777" w:rsidR="0010713A" w:rsidRDefault="0010713A" w:rsidP="0010713A">
      <w:pPr>
        <w:widowControl w:val="0"/>
        <w:numPr>
          <w:ilvl w:val="0"/>
          <w:numId w:val="12"/>
        </w:numPr>
        <w:tabs>
          <w:tab w:val="left" w:pos="220"/>
          <w:tab w:val="left" w:pos="720"/>
        </w:tabs>
        <w:autoSpaceDE w:val="0"/>
        <w:autoSpaceDN w:val="0"/>
        <w:adjustRightInd w:val="0"/>
        <w:spacing w:after="320"/>
        <w:ind w:hanging="720"/>
        <w:rPr>
          <w:rFonts w:cs="Times"/>
        </w:rPr>
      </w:pPr>
      <w:r w:rsidRPr="0010713A">
        <w:rPr>
          <w:rFonts w:cs="Times"/>
        </w:rPr>
        <w:t>Why can no one intercepting {M}</w:t>
      </w:r>
      <w:r w:rsidRPr="0010713A">
        <w:rPr>
          <w:rFonts w:cs="Times"/>
          <w:position w:val="-6"/>
        </w:rPr>
        <w:t>K</w:t>
      </w:r>
      <w:r w:rsidRPr="0010713A">
        <w:rPr>
          <w:rFonts w:cs="Times"/>
          <w:position w:val="-8"/>
        </w:rPr>
        <w:t xml:space="preserve">a </w:t>
      </w:r>
      <w:r w:rsidRPr="0010713A">
        <w:rPr>
          <w:rFonts w:cs="Times"/>
        </w:rPr>
        <w:t>read the message?  </w:t>
      </w:r>
    </w:p>
    <w:p w14:paraId="1E22AC0A" w14:textId="3D681355" w:rsidR="008208BC" w:rsidRPr="0010713A" w:rsidRDefault="008208BC" w:rsidP="008208BC">
      <w:pPr>
        <w:widowControl w:val="0"/>
        <w:tabs>
          <w:tab w:val="left" w:pos="220"/>
          <w:tab w:val="left" w:pos="720"/>
        </w:tabs>
        <w:autoSpaceDE w:val="0"/>
        <w:autoSpaceDN w:val="0"/>
        <w:adjustRightInd w:val="0"/>
        <w:spacing w:after="320"/>
        <w:ind w:left="720"/>
        <w:rPr>
          <w:rFonts w:cs="Times"/>
        </w:rPr>
      </w:pPr>
      <w:r>
        <w:rPr>
          <w:rFonts w:cs="Times"/>
        </w:rPr>
        <w:t>Because they don’t have the {M}k^-1 key</w:t>
      </w:r>
    </w:p>
    <w:p w14:paraId="0DDB9307" w14:textId="77777777" w:rsidR="008208BC" w:rsidRDefault="0010713A" w:rsidP="008208BC">
      <w:pPr>
        <w:widowControl w:val="0"/>
        <w:numPr>
          <w:ilvl w:val="0"/>
          <w:numId w:val="13"/>
        </w:numPr>
        <w:tabs>
          <w:tab w:val="left" w:pos="220"/>
          <w:tab w:val="left" w:pos="720"/>
        </w:tabs>
        <w:autoSpaceDE w:val="0"/>
        <w:autoSpaceDN w:val="0"/>
        <w:adjustRightInd w:val="0"/>
        <w:spacing w:after="320"/>
        <w:ind w:hanging="720"/>
        <w:rPr>
          <w:rFonts w:cs="Times"/>
        </w:rPr>
      </w:pPr>
      <w:r w:rsidRPr="0010713A">
        <w:rPr>
          <w:rFonts w:cs="Times"/>
        </w:rPr>
        <w:t>Why can’t A be sure {M}</w:t>
      </w:r>
      <w:r w:rsidRPr="0010713A">
        <w:rPr>
          <w:rFonts w:cs="Times"/>
          <w:position w:val="-6"/>
        </w:rPr>
        <w:t>K</w:t>
      </w:r>
      <w:r w:rsidRPr="0010713A">
        <w:rPr>
          <w:rFonts w:cs="Times"/>
          <w:position w:val="-8"/>
        </w:rPr>
        <w:t xml:space="preserve">a </w:t>
      </w:r>
      <w:r w:rsidR="008208BC">
        <w:rPr>
          <w:rFonts w:cs="Times"/>
        </w:rPr>
        <w:t xml:space="preserve">came from B? </w:t>
      </w:r>
    </w:p>
    <w:p w14:paraId="78BAF5EB" w14:textId="3BA4205A" w:rsidR="008208BC" w:rsidRPr="008208BC" w:rsidRDefault="008208BC" w:rsidP="008208BC">
      <w:pPr>
        <w:widowControl w:val="0"/>
        <w:tabs>
          <w:tab w:val="left" w:pos="220"/>
          <w:tab w:val="left" w:pos="720"/>
        </w:tabs>
        <w:autoSpaceDE w:val="0"/>
        <w:autoSpaceDN w:val="0"/>
        <w:adjustRightInd w:val="0"/>
        <w:spacing w:after="320"/>
        <w:ind w:left="720"/>
        <w:rPr>
          <w:rFonts w:cs="Times"/>
        </w:rPr>
      </w:pPr>
      <w:r w:rsidRPr="008208BC">
        <w:rPr>
          <w:rFonts w:cs="Times"/>
        </w:rPr>
        <w:t>Because it is a public key, and anyone could have encrypted the message</w:t>
      </w:r>
    </w:p>
    <w:p w14:paraId="39C61088" w14:textId="77777777" w:rsidR="008208BC" w:rsidRDefault="0010713A" w:rsidP="0010713A">
      <w:pPr>
        <w:widowControl w:val="0"/>
        <w:numPr>
          <w:ilvl w:val="0"/>
          <w:numId w:val="13"/>
        </w:numPr>
        <w:tabs>
          <w:tab w:val="left" w:pos="220"/>
          <w:tab w:val="left" w:pos="720"/>
        </w:tabs>
        <w:autoSpaceDE w:val="0"/>
        <w:autoSpaceDN w:val="0"/>
        <w:adjustRightInd w:val="0"/>
        <w:spacing w:after="320"/>
        <w:ind w:hanging="720"/>
        <w:rPr>
          <w:rFonts w:cs="Times"/>
        </w:rPr>
      </w:pPr>
      <w:r w:rsidRPr="0010713A">
        <w:rPr>
          <w:rFonts w:cs="Times"/>
        </w:rPr>
        <w:t>Why is A sure {M}</w:t>
      </w:r>
      <w:r w:rsidRPr="0010713A">
        <w:rPr>
          <w:rFonts w:cs="Times"/>
          <w:position w:val="-8"/>
        </w:rPr>
        <w:t>K</w:t>
      </w:r>
      <w:r w:rsidRPr="0010713A">
        <w:rPr>
          <w:rFonts w:cs="Times"/>
        </w:rPr>
        <w:t>−</w:t>
      </w:r>
      <w:r w:rsidR="008208BC">
        <w:rPr>
          <w:rFonts w:cs="Times"/>
        </w:rPr>
        <w:t xml:space="preserve">1 originated with B? </w:t>
      </w:r>
    </w:p>
    <w:p w14:paraId="02C8F2E9" w14:textId="3FD47E1C" w:rsidR="0010713A" w:rsidRPr="0010713A" w:rsidRDefault="008208BC" w:rsidP="008208BC">
      <w:pPr>
        <w:widowControl w:val="0"/>
        <w:tabs>
          <w:tab w:val="left" w:pos="220"/>
          <w:tab w:val="left" w:pos="720"/>
        </w:tabs>
        <w:autoSpaceDE w:val="0"/>
        <w:autoSpaceDN w:val="0"/>
        <w:adjustRightInd w:val="0"/>
        <w:spacing w:after="320"/>
        <w:ind w:left="720"/>
        <w:rPr>
          <w:rFonts w:cs="Times"/>
        </w:rPr>
      </w:pPr>
      <w:r>
        <w:rPr>
          <w:rFonts w:cs="Times"/>
        </w:rPr>
        <w:t>Because B is the only person with that key (private key) so it had to come from him.</w:t>
      </w:r>
      <w:r w:rsidR="0010713A" w:rsidRPr="0010713A">
        <w:rPr>
          <w:rFonts w:cs="Times"/>
        </w:rPr>
        <w:t xml:space="preserve">  </w:t>
      </w:r>
    </w:p>
    <w:p w14:paraId="721B8F29" w14:textId="2B3D42F8" w:rsidR="0010713A" w:rsidRDefault="0010713A" w:rsidP="0010713A">
      <w:pPr>
        <w:widowControl w:val="0"/>
        <w:numPr>
          <w:ilvl w:val="0"/>
          <w:numId w:val="13"/>
        </w:numPr>
        <w:tabs>
          <w:tab w:val="left" w:pos="220"/>
          <w:tab w:val="left" w:pos="720"/>
        </w:tabs>
        <w:autoSpaceDE w:val="0"/>
        <w:autoSpaceDN w:val="0"/>
        <w:adjustRightInd w:val="0"/>
        <w:spacing w:after="320"/>
        <w:ind w:hanging="720"/>
        <w:rPr>
          <w:rFonts w:cs="Times"/>
        </w:rPr>
      </w:pPr>
      <w:r w:rsidRPr="0010713A">
        <w:rPr>
          <w:rFonts w:cs="Times"/>
        </w:rPr>
        <w:t>How can someone intercepting {M}</w:t>
      </w:r>
      <w:r w:rsidRPr="0010713A">
        <w:rPr>
          <w:rFonts w:cs="Times"/>
          <w:position w:val="-8"/>
        </w:rPr>
        <w:t>K</w:t>
      </w:r>
      <w:r w:rsidRPr="0010713A">
        <w:rPr>
          <w:rFonts w:cs="Times"/>
        </w:rPr>
        <w:t>−</w:t>
      </w:r>
      <w:r w:rsidR="008208BC">
        <w:rPr>
          <w:rFonts w:cs="Times"/>
        </w:rPr>
        <w:t>1 read the message?</w:t>
      </w:r>
    </w:p>
    <w:p w14:paraId="7A0BA170" w14:textId="57458125" w:rsidR="008208BC" w:rsidRPr="0010713A" w:rsidRDefault="008208BC" w:rsidP="008208BC">
      <w:pPr>
        <w:widowControl w:val="0"/>
        <w:tabs>
          <w:tab w:val="left" w:pos="220"/>
          <w:tab w:val="left" w:pos="720"/>
        </w:tabs>
        <w:autoSpaceDE w:val="0"/>
        <w:autoSpaceDN w:val="0"/>
        <w:adjustRightInd w:val="0"/>
        <w:spacing w:after="320"/>
        <w:ind w:left="720"/>
        <w:rPr>
          <w:rFonts w:cs="Times"/>
        </w:rPr>
      </w:pPr>
      <w:r>
        <w:rPr>
          <w:rFonts w:cs="Times"/>
        </w:rPr>
        <w:t>By using the public key,  {M}Ka</w:t>
      </w:r>
    </w:p>
    <w:p w14:paraId="265012C8" w14:textId="77777777" w:rsidR="0010713A" w:rsidRDefault="0010713A" w:rsidP="0010713A">
      <w:pPr>
        <w:widowControl w:val="0"/>
        <w:numPr>
          <w:ilvl w:val="0"/>
          <w:numId w:val="13"/>
        </w:numPr>
        <w:tabs>
          <w:tab w:val="left" w:pos="220"/>
          <w:tab w:val="left" w:pos="720"/>
        </w:tabs>
        <w:autoSpaceDE w:val="0"/>
        <w:autoSpaceDN w:val="0"/>
        <w:adjustRightInd w:val="0"/>
        <w:spacing w:after="320"/>
        <w:ind w:hanging="720"/>
        <w:rPr>
          <w:rFonts w:cs="Times"/>
        </w:rPr>
      </w:pPr>
      <w:r w:rsidRPr="0010713A">
        <w:rPr>
          <w:rFonts w:cs="Times"/>
        </w:rPr>
        <w:t>How can B ensure authentication as well as confidentiality when sending a message to A?  </w:t>
      </w:r>
    </w:p>
    <w:p w14:paraId="20784A73" w14:textId="41CCE7BB" w:rsidR="008208BC" w:rsidRPr="0010713A" w:rsidRDefault="008208BC" w:rsidP="008208BC">
      <w:pPr>
        <w:widowControl w:val="0"/>
        <w:tabs>
          <w:tab w:val="left" w:pos="220"/>
          <w:tab w:val="left" w:pos="720"/>
        </w:tabs>
        <w:autoSpaceDE w:val="0"/>
        <w:autoSpaceDN w:val="0"/>
        <w:adjustRightInd w:val="0"/>
        <w:spacing w:after="320"/>
        <w:ind w:left="720"/>
        <w:rPr>
          <w:rFonts w:cs="Times"/>
        </w:rPr>
      </w:pPr>
      <w:r>
        <w:rPr>
          <w:rFonts w:cs="Times"/>
        </w:rPr>
        <w:t>He could use 2 sets of keys, one for authentication, and another for confidentiality</w:t>
      </w:r>
    </w:p>
    <w:p w14:paraId="68ED4903"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50 </w:t>
      </w:r>
    </w:p>
    <w:p w14:paraId="7216E76E" w14:textId="77777777" w:rsidR="0010713A" w:rsidRDefault="0010713A" w:rsidP="0010713A">
      <w:pPr>
        <w:widowControl w:val="0"/>
        <w:numPr>
          <w:ilvl w:val="0"/>
          <w:numId w:val="14"/>
        </w:numPr>
        <w:tabs>
          <w:tab w:val="left" w:pos="220"/>
          <w:tab w:val="left" w:pos="720"/>
        </w:tabs>
        <w:autoSpaceDE w:val="0"/>
        <w:autoSpaceDN w:val="0"/>
        <w:adjustRightInd w:val="0"/>
        <w:spacing w:after="320"/>
        <w:ind w:hanging="720"/>
        <w:rPr>
          <w:rFonts w:cs="Times"/>
        </w:rPr>
      </w:pPr>
      <w:r w:rsidRPr="0010713A">
        <w:rPr>
          <w:rFonts w:cs="Times"/>
        </w:rPr>
        <w:t>Why is it necessary for a hash function to be easy to compute for any given data?  </w:t>
      </w:r>
    </w:p>
    <w:p w14:paraId="32F03C01" w14:textId="453AC622" w:rsidR="00A965DA" w:rsidRPr="0010713A" w:rsidRDefault="00A965DA" w:rsidP="00A965DA">
      <w:pPr>
        <w:widowControl w:val="0"/>
        <w:tabs>
          <w:tab w:val="left" w:pos="220"/>
          <w:tab w:val="left" w:pos="720"/>
        </w:tabs>
        <w:autoSpaceDE w:val="0"/>
        <w:autoSpaceDN w:val="0"/>
        <w:adjustRightInd w:val="0"/>
        <w:spacing w:after="320"/>
        <w:ind w:left="720"/>
        <w:rPr>
          <w:rFonts w:cs="Times"/>
        </w:rPr>
      </w:pPr>
      <w:r>
        <w:rPr>
          <w:rFonts w:cs="Times"/>
        </w:rPr>
        <w:t>Because you need to map the values to their corresponding hash value quickly.</w:t>
      </w:r>
    </w:p>
    <w:p w14:paraId="73B96403" w14:textId="53927831" w:rsidR="0010713A" w:rsidRDefault="0010713A" w:rsidP="0010713A">
      <w:pPr>
        <w:widowControl w:val="0"/>
        <w:numPr>
          <w:ilvl w:val="0"/>
          <w:numId w:val="14"/>
        </w:numPr>
        <w:tabs>
          <w:tab w:val="left" w:pos="220"/>
          <w:tab w:val="left" w:pos="720"/>
        </w:tabs>
        <w:autoSpaceDE w:val="0"/>
        <w:autoSpaceDN w:val="0"/>
        <w:adjustRightInd w:val="0"/>
        <w:spacing w:after="320"/>
        <w:ind w:hanging="720"/>
        <w:rPr>
          <w:rFonts w:cs="Times"/>
        </w:rPr>
      </w:pPr>
      <w:r w:rsidRPr="0010713A">
        <w:rPr>
          <w:rFonts w:cs="Times"/>
        </w:rPr>
        <w:t xml:space="preserve">What is the key difference between strong and weak collision </w:t>
      </w:r>
      <w:r w:rsidR="00A965DA">
        <w:rPr>
          <w:rFonts w:cs="Times"/>
        </w:rPr>
        <w:t>resistance of a hash function.</w:t>
      </w:r>
    </w:p>
    <w:p w14:paraId="1445C490" w14:textId="5AD142E6" w:rsidR="00A965DA" w:rsidRPr="0010713A" w:rsidRDefault="00A965DA" w:rsidP="00A965DA">
      <w:pPr>
        <w:widowControl w:val="0"/>
        <w:tabs>
          <w:tab w:val="left" w:pos="220"/>
          <w:tab w:val="left" w:pos="720"/>
        </w:tabs>
        <w:autoSpaceDE w:val="0"/>
        <w:autoSpaceDN w:val="0"/>
        <w:adjustRightInd w:val="0"/>
        <w:spacing w:after="320"/>
        <w:ind w:left="720"/>
        <w:rPr>
          <w:rFonts w:cs="Times"/>
        </w:rPr>
      </w:pPr>
      <w:r>
        <w:rPr>
          <w:rFonts w:cs="Times"/>
        </w:rPr>
        <w:t xml:space="preserve">Weak collision assumes that you have one value and its hash, it is difficult to find another value that maps to the same hash.  Strong collision </w:t>
      </w:r>
      <w:r w:rsidR="00BD49ED">
        <w:rPr>
          <w:rFonts w:cs="Times"/>
        </w:rPr>
        <w:t>makes it difficult for any 2 values to map to the same hash</w:t>
      </w:r>
    </w:p>
    <w:p w14:paraId="2A3ECD70" w14:textId="15373EAC" w:rsidR="0010713A" w:rsidRDefault="0010713A" w:rsidP="0010713A">
      <w:pPr>
        <w:widowControl w:val="0"/>
        <w:numPr>
          <w:ilvl w:val="0"/>
          <w:numId w:val="14"/>
        </w:numPr>
        <w:tabs>
          <w:tab w:val="left" w:pos="220"/>
          <w:tab w:val="left" w:pos="720"/>
        </w:tabs>
        <w:autoSpaceDE w:val="0"/>
        <w:autoSpaceDN w:val="0"/>
        <w:adjustRightInd w:val="0"/>
        <w:spacing w:after="320"/>
        <w:ind w:hanging="720"/>
        <w:rPr>
          <w:rFonts w:cs="Times"/>
        </w:rPr>
      </w:pPr>
      <w:r w:rsidRPr="0010713A">
        <w:rPr>
          <w:rFonts w:cs="Times"/>
        </w:rPr>
        <w:t>What is the difference between preimage resistance a</w:t>
      </w:r>
      <w:r w:rsidR="00BD49ED">
        <w:rPr>
          <w:rFonts w:cs="Times"/>
        </w:rPr>
        <w:t xml:space="preserve">nd second preimage resistance? </w:t>
      </w:r>
    </w:p>
    <w:p w14:paraId="0DC33790" w14:textId="66476649" w:rsidR="00BD49ED" w:rsidRPr="0010713A" w:rsidRDefault="00BD49ED" w:rsidP="00BD49ED">
      <w:pPr>
        <w:widowControl w:val="0"/>
        <w:tabs>
          <w:tab w:val="left" w:pos="220"/>
          <w:tab w:val="left" w:pos="720"/>
        </w:tabs>
        <w:autoSpaceDE w:val="0"/>
        <w:autoSpaceDN w:val="0"/>
        <w:adjustRightInd w:val="0"/>
        <w:spacing w:after="320"/>
        <w:ind w:left="720"/>
        <w:rPr>
          <w:rFonts w:cs="Times"/>
        </w:rPr>
      </w:pPr>
      <w:r>
        <w:rPr>
          <w:rFonts w:cs="Times"/>
        </w:rPr>
        <w:t>Preimage resistant is that given the hash, it is hard to find a value that matches that hash, while second preimage resistance is the same as weak collision as descried above in question 2.</w:t>
      </w:r>
    </w:p>
    <w:p w14:paraId="5C2BE70B" w14:textId="77777777" w:rsidR="00BD49ED" w:rsidRDefault="0010713A" w:rsidP="0010713A">
      <w:pPr>
        <w:widowControl w:val="0"/>
        <w:numPr>
          <w:ilvl w:val="0"/>
          <w:numId w:val="14"/>
        </w:numPr>
        <w:tabs>
          <w:tab w:val="left" w:pos="220"/>
          <w:tab w:val="left" w:pos="720"/>
        </w:tabs>
        <w:autoSpaceDE w:val="0"/>
        <w:autoSpaceDN w:val="0"/>
        <w:adjustRightInd w:val="0"/>
        <w:spacing w:after="320"/>
        <w:ind w:hanging="720"/>
        <w:rPr>
          <w:rFonts w:cs="Times"/>
        </w:rPr>
      </w:pPr>
      <w:r w:rsidRPr="0010713A">
        <w:rPr>
          <w:rFonts w:cs="Times"/>
        </w:rPr>
        <w:t xml:space="preserve">What are the implications of the birthday attack on a 128 bit hash value? </w:t>
      </w:r>
    </w:p>
    <w:p w14:paraId="465C0F63" w14:textId="06D33CBB" w:rsidR="0010713A" w:rsidRPr="0010713A" w:rsidRDefault="0010713A" w:rsidP="00BD49ED">
      <w:pPr>
        <w:widowControl w:val="0"/>
        <w:tabs>
          <w:tab w:val="left" w:pos="220"/>
          <w:tab w:val="left" w:pos="720"/>
        </w:tabs>
        <w:autoSpaceDE w:val="0"/>
        <w:autoSpaceDN w:val="0"/>
        <w:adjustRightInd w:val="0"/>
        <w:spacing w:after="320"/>
        <w:ind w:left="720"/>
        <w:rPr>
          <w:rFonts w:cs="Times"/>
        </w:rPr>
      </w:pPr>
      <w:r w:rsidRPr="0010713A">
        <w:rPr>
          <w:rFonts w:cs="Times"/>
        </w:rPr>
        <w:t> </w:t>
      </w:r>
      <w:r w:rsidR="00BD49ED">
        <w:rPr>
          <w:rFonts w:cs="Times"/>
        </w:rPr>
        <w:t>On average, you will have to look at 1.25*(2^64) values before you find a collision</w:t>
      </w:r>
    </w:p>
    <w:p w14:paraId="54C730AA" w14:textId="77777777" w:rsidR="0010713A" w:rsidRDefault="0010713A" w:rsidP="0010713A">
      <w:pPr>
        <w:widowControl w:val="0"/>
        <w:numPr>
          <w:ilvl w:val="0"/>
          <w:numId w:val="14"/>
        </w:numPr>
        <w:tabs>
          <w:tab w:val="left" w:pos="220"/>
          <w:tab w:val="left" w:pos="720"/>
        </w:tabs>
        <w:autoSpaceDE w:val="0"/>
        <w:autoSpaceDN w:val="0"/>
        <w:adjustRightInd w:val="0"/>
        <w:spacing w:after="320"/>
        <w:ind w:hanging="720"/>
        <w:rPr>
          <w:rFonts w:cs="Times"/>
        </w:rPr>
      </w:pPr>
      <w:r w:rsidRPr="0010713A">
        <w:rPr>
          <w:rFonts w:cs="Times"/>
        </w:rPr>
        <w:t>What are the implications of the birthday attack on a 160 bit hash value?  </w:t>
      </w:r>
    </w:p>
    <w:p w14:paraId="2F663FF7" w14:textId="42862013" w:rsidR="00BD49ED" w:rsidRPr="00BD49ED" w:rsidRDefault="00BD49ED" w:rsidP="00BD49ED">
      <w:pPr>
        <w:widowControl w:val="0"/>
        <w:tabs>
          <w:tab w:val="left" w:pos="220"/>
          <w:tab w:val="left" w:pos="720"/>
        </w:tabs>
        <w:autoSpaceDE w:val="0"/>
        <w:autoSpaceDN w:val="0"/>
        <w:adjustRightInd w:val="0"/>
        <w:spacing w:after="320"/>
        <w:rPr>
          <w:rFonts w:cs="Times"/>
        </w:rPr>
      </w:pPr>
      <w:r>
        <w:rPr>
          <w:rFonts w:cs="Times"/>
        </w:rPr>
        <w:tab/>
      </w:r>
      <w:r w:rsidRPr="00BD49ED">
        <w:rPr>
          <w:rFonts w:cs="Times"/>
        </w:rPr>
        <w:t>On average, you will have to look at 1.25*(2^80) values before you find a collision</w:t>
      </w:r>
    </w:p>
    <w:p w14:paraId="78A2D294" w14:textId="77777777" w:rsidR="0010713A" w:rsidRDefault="0010713A" w:rsidP="0010713A">
      <w:pPr>
        <w:widowControl w:val="0"/>
        <w:numPr>
          <w:ilvl w:val="0"/>
          <w:numId w:val="14"/>
        </w:numPr>
        <w:tabs>
          <w:tab w:val="left" w:pos="220"/>
          <w:tab w:val="left" w:pos="720"/>
        </w:tabs>
        <w:autoSpaceDE w:val="0"/>
        <w:autoSpaceDN w:val="0"/>
        <w:adjustRightInd w:val="0"/>
        <w:spacing w:after="320"/>
        <w:ind w:hanging="720"/>
        <w:rPr>
          <w:rFonts w:cs="Times"/>
        </w:rPr>
      </w:pPr>
      <w:r w:rsidRPr="0010713A">
        <w:rPr>
          <w:rFonts w:cs="Times"/>
        </w:rPr>
        <w:t>Why aren’t cryptographic hash functions used for confidentiality?  </w:t>
      </w:r>
    </w:p>
    <w:p w14:paraId="2E8962C7" w14:textId="37EB779F" w:rsidR="00BD49ED" w:rsidRPr="0010713A" w:rsidRDefault="00BD49ED" w:rsidP="00BD49ED">
      <w:pPr>
        <w:widowControl w:val="0"/>
        <w:tabs>
          <w:tab w:val="left" w:pos="220"/>
          <w:tab w:val="left" w:pos="720"/>
        </w:tabs>
        <w:autoSpaceDE w:val="0"/>
        <w:autoSpaceDN w:val="0"/>
        <w:adjustRightInd w:val="0"/>
        <w:spacing w:after="320"/>
        <w:ind w:left="720"/>
        <w:rPr>
          <w:rFonts w:cs="Times"/>
        </w:rPr>
      </w:pPr>
      <w:r>
        <w:rPr>
          <w:rFonts w:cs="Times"/>
        </w:rPr>
        <w:t>We want to see if the value you sent i</w:t>
      </w:r>
      <w:r w:rsidR="003C329F">
        <w:rPr>
          <w:rFonts w:cs="Times"/>
        </w:rPr>
        <w:t xml:space="preserve">s the same value that the other party received, which isn’t guaranteed using a hash function.  </w:t>
      </w:r>
    </w:p>
    <w:p w14:paraId="19757C64" w14:textId="77777777" w:rsidR="0010713A" w:rsidRDefault="0010713A" w:rsidP="0010713A">
      <w:pPr>
        <w:widowControl w:val="0"/>
        <w:numPr>
          <w:ilvl w:val="0"/>
          <w:numId w:val="14"/>
        </w:numPr>
        <w:tabs>
          <w:tab w:val="left" w:pos="220"/>
          <w:tab w:val="left" w:pos="720"/>
        </w:tabs>
        <w:autoSpaceDE w:val="0"/>
        <w:autoSpaceDN w:val="0"/>
        <w:adjustRightInd w:val="0"/>
        <w:spacing w:after="320"/>
        <w:ind w:hanging="720"/>
        <w:rPr>
          <w:rFonts w:cs="Times"/>
        </w:rPr>
      </w:pPr>
      <w:r w:rsidRPr="0010713A">
        <w:rPr>
          <w:rFonts w:cs="Times"/>
        </w:rPr>
        <w:t>What attribute of cryptographic hash functions ensures that message M is bound to H(M), and therefore tamper-resistant?  </w:t>
      </w:r>
    </w:p>
    <w:p w14:paraId="679F3904" w14:textId="689BBDED" w:rsidR="00BD49ED" w:rsidRPr="0010713A" w:rsidRDefault="003C329F" w:rsidP="003C329F">
      <w:pPr>
        <w:widowControl w:val="0"/>
        <w:tabs>
          <w:tab w:val="left" w:pos="220"/>
          <w:tab w:val="left" w:pos="720"/>
        </w:tabs>
        <w:autoSpaceDE w:val="0"/>
        <w:autoSpaceDN w:val="0"/>
        <w:adjustRightInd w:val="0"/>
        <w:spacing w:after="320"/>
        <w:ind w:left="720"/>
        <w:rPr>
          <w:rFonts w:cs="Times"/>
        </w:rPr>
      </w:pPr>
      <w:r>
        <w:rPr>
          <w:rFonts w:cs="Times"/>
        </w:rPr>
        <w:t>Preimage and strong collision resistance</w:t>
      </w:r>
    </w:p>
    <w:p w14:paraId="4B31CF49" w14:textId="12851DDB" w:rsidR="0010713A" w:rsidRDefault="0010713A" w:rsidP="0010713A">
      <w:pPr>
        <w:widowControl w:val="0"/>
        <w:numPr>
          <w:ilvl w:val="0"/>
          <w:numId w:val="14"/>
        </w:numPr>
        <w:tabs>
          <w:tab w:val="left" w:pos="220"/>
          <w:tab w:val="left" w:pos="720"/>
        </w:tabs>
        <w:autoSpaceDE w:val="0"/>
        <w:autoSpaceDN w:val="0"/>
        <w:adjustRightInd w:val="0"/>
        <w:spacing w:after="320"/>
        <w:ind w:hanging="720"/>
        <w:rPr>
          <w:rFonts w:cs="Times"/>
        </w:rPr>
      </w:pPr>
      <w:r w:rsidRPr="0010713A">
        <w:rPr>
          <w:rFonts w:cs="Times"/>
        </w:rPr>
        <w:t xml:space="preserve">Using RSA and a cryptographic hash function, how can B securely send a message to A and guarantee both </w:t>
      </w:r>
      <w:r w:rsidR="00BD49ED">
        <w:rPr>
          <w:rFonts w:cs="Times"/>
        </w:rPr>
        <w:t>confidentiality and integrity?</w:t>
      </w:r>
    </w:p>
    <w:p w14:paraId="4BE104E2" w14:textId="081B2035" w:rsidR="00BD49ED" w:rsidRPr="0010713A" w:rsidRDefault="003C329F" w:rsidP="003C329F">
      <w:pPr>
        <w:widowControl w:val="0"/>
        <w:tabs>
          <w:tab w:val="left" w:pos="220"/>
          <w:tab w:val="left" w:pos="720"/>
        </w:tabs>
        <w:autoSpaceDE w:val="0"/>
        <w:autoSpaceDN w:val="0"/>
        <w:adjustRightInd w:val="0"/>
        <w:spacing w:after="320"/>
        <w:ind w:left="720"/>
        <w:rPr>
          <w:rFonts w:cs="Times"/>
        </w:rPr>
      </w:pPr>
      <w:r>
        <w:rPr>
          <w:rFonts w:cs="Times"/>
        </w:rPr>
        <w:t>Send the message using RSA key and then use the hash function to verify that the integrity of the message is the same (by checking that it still maps to the same hash value)</w:t>
      </w:r>
    </w:p>
    <w:p w14:paraId="50E9FDE2"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51 </w:t>
      </w:r>
    </w:p>
    <w:p w14:paraId="3BBDA330" w14:textId="2868E590" w:rsidR="0010713A" w:rsidRDefault="0010713A" w:rsidP="0010713A">
      <w:pPr>
        <w:widowControl w:val="0"/>
        <w:numPr>
          <w:ilvl w:val="0"/>
          <w:numId w:val="15"/>
        </w:numPr>
        <w:tabs>
          <w:tab w:val="left" w:pos="220"/>
          <w:tab w:val="left" w:pos="720"/>
        </w:tabs>
        <w:autoSpaceDE w:val="0"/>
        <w:autoSpaceDN w:val="0"/>
        <w:adjustRightInd w:val="0"/>
        <w:spacing w:after="320"/>
        <w:ind w:hanging="720"/>
        <w:rPr>
          <w:rFonts w:cs="Times"/>
        </w:rPr>
      </w:pPr>
      <w:r w:rsidRPr="0010713A">
        <w:rPr>
          <w:rFonts w:cs="Times"/>
        </w:rPr>
        <w:t>For key exchange, if S wants to send key K to R, can S send the following message: {{K}</w:t>
      </w:r>
      <w:r w:rsidRPr="0010713A">
        <w:rPr>
          <w:rFonts w:cs="Times"/>
          <w:position w:val="-6"/>
        </w:rPr>
        <w:t>KS</w:t>
      </w:r>
      <w:r w:rsidRPr="0010713A">
        <w:rPr>
          <w:rFonts w:cs="Times"/>
        </w:rPr>
        <w:t>−1}</w:t>
      </w:r>
      <w:r w:rsidRPr="0010713A">
        <w:rPr>
          <w:rFonts w:cs="Times"/>
          <w:position w:val="-8"/>
        </w:rPr>
        <w:t>K</w:t>
      </w:r>
      <w:r w:rsidRPr="0010713A">
        <w:rPr>
          <w:rFonts w:cs="Times"/>
        </w:rPr>
        <w:t>−</w:t>
      </w:r>
      <w:r w:rsidR="008A2AFA">
        <w:rPr>
          <w:rFonts w:cs="Times"/>
        </w:rPr>
        <w:t>1? Why or why not?  </w:t>
      </w:r>
    </w:p>
    <w:p w14:paraId="64EB0D44" w14:textId="17D9C6CE" w:rsidR="008A2AFA" w:rsidRPr="0010713A" w:rsidRDefault="007D7EE3" w:rsidP="008A2AFA">
      <w:pPr>
        <w:widowControl w:val="0"/>
        <w:tabs>
          <w:tab w:val="left" w:pos="220"/>
          <w:tab w:val="left" w:pos="720"/>
        </w:tabs>
        <w:autoSpaceDE w:val="0"/>
        <w:autoSpaceDN w:val="0"/>
        <w:adjustRightInd w:val="0"/>
        <w:spacing w:after="320"/>
        <w:ind w:left="720"/>
        <w:rPr>
          <w:rFonts w:cs="Times"/>
        </w:rPr>
      </w:pPr>
      <w:r>
        <w:rPr>
          <w:rFonts w:cs="Times"/>
        </w:rPr>
        <w:t>No, the private key needs to be on the outside of the function to provide confidentiality.</w:t>
      </w:r>
    </w:p>
    <w:p w14:paraId="15087E60" w14:textId="535A1CCA" w:rsidR="008A2AFA" w:rsidRDefault="0010713A" w:rsidP="008A2AFA">
      <w:pPr>
        <w:widowControl w:val="0"/>
        <w:numPr>
          <w:ilvl w:val="0"/>
          <w:numId w:val="15"/>
        </w:numPr>
        <w:tabs>
          <w:tab w:val="left" w:pos="220"/>
          <w:tab w:val="left" w:pos="720"/>
        </w:tabs>
        <w:autoSpaceDE w:val="0"/>
        <w:autoSpaceDN w:val="0"/>
        <w:adjustRightInd w:val="0"/>
        <w:spacing w:after="320"/>
        <w:ind w:hanging="720"/>
        <w:rPr>
          <w:rFonts w:cs="Times"/>
        </w:rPr>
      </w:pPr>
      <w:r w:rsidRPr="0010713A">
        <w:rPr>
          <w:rFonts w:cs="Times"/>
        </w:rPr>
        <w:t>In the third attempt at key exchange on sli</w:t>
      </w:r>
      <w:r w:rsidR="007D7EE3">
        <w:rPr>
          <w:rFonts w:cs="Times"/>
        </w:rPr>
        <w:t>de 5, could S have done the en</w:t>
      </w:r>
      <w:r w:rsidRPr="0010713A">
        <w:rPr>
          <w:rFonts w:cs="Times"/>
        </w:rPr>
        <w:t>cryptions in th</w:t>
      </w:r>
      <w:r w:rsidR="008A2AFA">
        <w:rPr>
          <w:rFonts w:cs="Times"/>
        </w:rPr>
        <w:t xml:space="preserve">e other order? Why or why not? </w:t>
      </w:r>
    </w:p>
    <w:p w14:paraId="6D21B542" w14:textId="7BEDCA0C" w:rsidR="008A2AFA" w:rsidRPr="008A2AFA" w:rsidRDefault="007D7EE3" w:rsidP="008A2AFA">
      <w:pPr>
        <w:widowControl w:val="0"/>
        <w:tabs>
          <w:tab w:val="left" w:pos="220"/>
          <w:tab w:val="left" w:pos="720"/>
        </w:tabs>
        <w:autoSpaceDE w:val="0"/>
        <w:autoSpaceDN w:val="0"/>
        <w:adjustRightInd w:val="0"/>
        <w:spacing w:after="320"/>
        <w:rPr>
          <w:rFonts w:cs="Times"/>
        </w:rPr>
      </w:pPr>
      <w:r>
        <w:rPr>
          <w:rFonts w:cs="Times"/>
        </w:rPr>
        <w:tab/>
        <w:t>No, the authentication must be checked first, and then check that the person has the correct authentication.  If it was done in the other order, the authorization could still be seen from the shared public key</w:t>
      </w:r>
    </w:p>
    <w:p w14:paraId="7D81A29E" w14:textId="77777777" w:rsidR="008A2AFA" w:rsidRDefault="0010713A" w:rsidP="0010713A">
      <w:pPr>
        <w:widowControl w:val="0"/>
        <w:numPr>
          <w:ilvl w:val="0"/>
          <w:numId w:val="15"/>
        </w:numPr>
        <w:tabs>
          <w:tab w:val="left" w:pos="220"/>
          <w:tab w:val="left" w:pos="720"/>
        </w:tabs>
        <w:autoSpaceDE w:val="0"/>
        <w:autoSpaceDN w:val="0"/>
        <w:adjustRightInd w:val="0"/>
        <w:spacing w:after="320"/>
        <w:ind w:hanging="720"/>
        <w:rPr>
          <w:rFonts w:cs="Times"/>
        </w:rPr>
      </w:pPr>
      <w:r w:rsidRPr="0010713A">
        <w:rPr>
          <w:rFonts w:cs="Times"/>
        </w:rPr>
        <w:t>Is {{{K}</w:t>
      </w:r>
      <w:r w:rsidRPr="0010713A">
        <w:rPr>
          <w:rFonts w:cs="Times"/>
          <w:position w:val="-6"/>
        </w:rPr>
        <w:t>KS</w:t>
      </w:r>
      <w:r w:rsidRPr="0010713A">
        <w:rPr>
          <w:rFonts w:cs="Times"/>
        </w:rPr>
        <w:t>−1}</w:t>
      </w:r>
      <w:r w:rsidRPr="0010713A">
        <w:rPr>
          <w:rFonts w:cs="Times"/>
          <w:position w:val="-6"/>
        </w:rPr>
        <w:t>K</w:t>
      </w:r>
      <w:r w:rsidRPr="0010713A">
        <w:rPr>
          <w:rFonts w:cs="Times"/>
          <w:position w:val="-8"/>
        </w:rPr>
        <w:t>R</w:t>
      </w:r>
      <w:r w:rsidRPr="0010713A">
        <w:rPr>
          <w:rFonts w:cs="Times"/>
        </w:rPr>
        <w:t>}</w:t>
      </w:r>
      <w:r w:rsidRPr="0010713A">
        <w:rPr>
          <w:rFonts w:cs="Times"/>
          <w:position w:val="-6"/>
        </w:rPr>
        <w:t>K</w:t>
      </w:r>
      <w:r w:rsidRPr="0010713A">
        <w:rPr>
          <w:rFonts w:cs="Times"/>
          <w:position w:val="-8"/>
        </w:rPr>
        <w:t xml:space="preserve">S </w:t>
      </w:r>
      <w:r w:rsidRPr="0010713A">
        <w:rPr>
          <w:rFonts w:cs="Times"/>
        </w:rPr>
        <w:t>equivalent to {{K}</w:t>
      </w:r>
      <w:r w:rsidRPr="0010713A">
        <w:rPr>
          <w:rFonts w:cs="Times"/>
          <w:position w:val="-8"/>
        </w:rPr>
        <w:t>K</w:t>
      </w:r>
      <w:r w:rsidRPr="0010713A">
        <w:rPr>
          <w:rFonts w:cs="Times"/>
        </w:rPr>
        <w:t>−1}</w:t>
      </w:r>
      <w:r w:rsidRPr="0010713A">
        <w:rPr>
          <w:rFonts w:cs="Times"/>
          <w:position w:val="-6"/>
        </w:rPr>
        <w:t>K</w:t>
      </w:r>
      <w:r w:rsidRPr="0010713A">
        <w:rPr>
          <w:rFonts w:cs="Times"/>
          <w:position w:val="-8"/>
        </w:rPr>
        <w:t>R</w:t>
      </w:r>
      <w:r w:rsidR="008A2AFA">
        <w:rPr>
          <w:rFonts w:cs="Times"/>
        </w:rPr>
        <w:t xml:space="preserve">? </w:t>
      </w:r>
    </w:p>
    <w:p w14:paraId="72993FD0" w14:textId="287F9DB8" w:rsidR="0010713A" w:rsidRPr="0010713A" w:rsidRDefault="008A2AFA" w:rsidP="008A2AFA">
      <w:pPr>
        <w:widowControl w:val="0"/>
        <w:tabs>
          <w:tab w:val="left" w:pos="220"/>
          <w:tab w:val="left" w:pos="720"/>
        </w:tabs>
        <w:autoSpaceDE w:val="0"/>
        <w:autoSpaceDN w:val="0"/>
        <w:adjustRightInd w:val="0"/>
        <w:spacing w:after="320"/>
        <w:rPr>
          <w:rFonts w:cs="Times"/>
        </w:rPr>
      </w:pPr>
      <w:r>
        <w:rPr>
          <w:rFonts w:cs="Times"/>
        </w:rPr>
        <w:tab/>
      </w:r>
      <w:r w:rsidR="0010713A" w:rsidRPr="0010713A">
        <w:rPr>
          <w:rFonts w:cs="Times"/>
        </w:rPr>
        <w:t> </w:t>
      </w:r>
      <w:r w:rsidR="007D7EE3">
        <w:rPr>
          <w:rFonts w:cs="Times"/>
        </w:rPr>
        <w:t>no.   You don’t need Ks on the outside of the formula</w:t>
      </w:r>
    </w:p>
    <w:p w14:paraId="7C320E76" w14:textId="4C43BE07" w:rsidR="0010713A" w:rsidRDefault="0010713A" w:rsidP="0010713A">
      <w:pPr>
        <w:widowControl w:val="0"/>
        <w:numPr>
          <w:ilvl w:val="0"/>
          <w:numId w:val="15"/>
        </w:numPr>
        <w:tabs>
          <w:tab w:val="left" w:pos="220"/>
          <w:tab w:val="left" w:pos="720"/>
        </w:tabs>
        <w:autoSpaceDE w:val="0"/>
        <w:autoSpaceDN w:val="0"/>
        <w:adjustRightInd w:val="0"/>
        <w:spacing w:after="320"/>
        <w:ind w:hanging="720"/>
        <w:rPr>
          <w:rFonts w:cs="Times"/>
        </w:rPr>
      </w:pPr>
      <w:r w:rsidRPr="0010713A">
        <w:rPr>
          <w:rFonts w:cs="Times"/>
        </w:rPr>
        <w:t>What are the require</w:t>
      </w:r>
      <w:r w:rsidR="007D7EE3">
        <w:rPr>
          <w:rFonts w:cs="Times"/>
        </w:rPr>
        <w:t xml:space="preserve">ments of key exchange and why? </w:t>
      </w:r>
    </w:p>
    <w:p w14:paraId="74611A88" w14:textId="3909D49A" w:rsidR="007D7EE3" w:rsidRPr="0010713A" w:rsidRDefault="00D11DB1" w:rsidP="007D7EE3">
      <w:pPr>
        <w:widowControl w:val="0"/>
        <w:tabs>
          <w:tab w:val="left" w:pos="220"/>
          <w:tab w:val="left" w:pos="720"/>
        </w:tabs>
        <w:autoSpaceDE w:val="0"/>
        <w:autoSpaceDN w:val="0"/>
        <w:adjustRightInd w:val="0"/>
        <w:spacing w:after="320"/>
        <w:ind w:left="720"/>
        <w:rPr>
          <w:rFonts w:cs="Times"/>
        </w:rPr>
      </w:pPr>
      <w:r>
        <w:rPr>
          <w:rFonts w:cs="Times"/>
        </w:rPr>
        <w:t>Confidentiality (make sure outsiders cannot read the information coming in) and authorization (make sure you know who the information is coming from)</w:t>
      </w:r>
    </w:p>
    <w:p w14:paraId="2761C778" w14:textId="77777777" w:rsidR="0010713A" w:rsidRPr="0010713A" w:rsidRDefault="0010713A" w:rsidP="0010713A">
      <w:pPr>
        <w:widowControl w:val="0"/>
        <w:autoSpaceDE w:val="0"/>
        <w:autoSpaceDN w:val="0"/>
        <w:adjustRightInd w:val="0"/>
        <w:spacing w:after="240"/>
        <w:rPr>
          <w:rFonts w:cs="Times"/>
        </w:rPr>
      </w:pPr>
      <w:r w:rsidRPr="0010713A">
        <w:rPr>
          <w:rFonts w:cs="Times"/>
          <w:b/>
          <w:bCs/>
        </w:rPr>
        <w:t xml:space="preserve">Lecture 52 </w:t>
      </w:r>
    </w:p>
    <w:p w14:paraId="6D2E1125" w14:textId="552BBC5D" w:rsidR="0010713A" w:rsidRDefault="0010713A" w:rsidP="0010713A">
      <w:pPr>
        <w:widowControl w:val="0"/>
        <w:numPr>
          <w:ilvl w:val="0"/>
          <w:numId w:val="16"/>
        </w:numPr>
        <w:tabs>
          <w:tab w:val="left" w:pos="220"/>
          <w:tab w:val="left" w:pos="720"/>
        </w:tabs>
        <w:autoSpaceDE w:val="0"/>
        <w:autoSpaceDN w:val="0"/>
        <w:adjustRightInd w:val="0"/>
        <w:spacing w:after="320"/>
        <w:ind w:hanging="720"/>
        <w:rPr>
          <w:rFonts w:cs="Times"/>
        </w:rPr>
      </w:pPr>
      <w:r w:rsidRPr="0010713A">
        <w:rPr>
          <w:rFonts w:cs="Times"/>
        </w:rPr>
        <w:t>What would happen if g, p and g</w:t>
      </w:r>
      <w:r w:rsidRPr="0010713A">
        <w:rPr>
          <w:rFonts w:cs="Times"/>
          <w:position w:val="10"/>
        </w:rPr>
        <w:t>a</w:t>
      </w:r>
      <w:r w:rsidRPr="0010713A">
        <w:rPr>
          <w:rFonts w:cs="Times"/>
        </w:rPr>
        <w:t>mod</w:t>
      </w:r>
      <w:r w:rsidR="00475C36">
        <w:rPr>
          <w:rFonts w:cs="Times"/>
        </w:rPr>
        <w:t xml:space="preserve"> </w:t>
      </w:r>
      <w:r w:rsidRPr="0010713A">
        <w:rPr>
          <w:rFonts w:cs="Times"/>
        </w:rPr>
        <w:t>p were known by an eavesdropper listening in</w:t>
      </w:r>
      <w:r w:rsidR="00475C36">
        <w:rPr>
          <w:rFonts w:cs="Times"/>
        </w:rPr>
        <w:t xml:space="preserve"> on a Diffie-Hellman exchange? </w:t>
      </w:r>
    </w:p>
    <w:p w14:paraId="0868C7A0" w14:textId="5A437D24" w:rsidR="00475C36" w:rsidRPr="0010713A" w:rsidRDefault="00475C36" w:rsidP="00475C36">
      <w:pPr>
        <w:widowControl w:val="0"/>
        <w:tabs>
          <w:tab w:val="left" w:pos="220"/>
          <w:tab w:val="left" w:pos="720"/>
        </w:tabs>
        <w:autoSpaceDE w:val="0"/>
        <w:autoSpaceDN w:val="0"/>
        <w:adjustRightInd w:val="0"/>
        <w:spacing w:after="320"/>
        <w:ind w:left="720"/>
        <w:rPr>
          <w:rFonts w:cs="Times"/>
        </w:rPr>
      </w:pPr>
      <w:r>
        <w:rPr>
          <w:rFonts w:cs="Times"/>
        </w:rPr>
        <w:t xml:space="preserve">Nothing, without knowing A or B, the other values are worthless and don’t help decoding the </w:t>
      </w:r>
      <w:r w:rsidR="00AA6DFD">
        <w:rPr>
          <w:rFonts w:cs="Times"/>
        </w:rPr>
        <w:t>messages being exchanged</w:t>
      </w:r>
      <w:bookmarkStart w:id="0" w:name="_GoBack"/>
      <w:bookmarkEnd w:id="0"/>
    </w:p>
    <w:p w14:paraId="1B54AE62" w14:textId="1620AAB1" w:rsidR="0010713A" w:rsidRDefault="0010713A" w:rsidP="0010713A">
      <w:pPr>
        <w:widowControl w:val="0"/>
        <w:numPr>
          <w:ilvl w:val="0"/>
          <w:numId w:val="16"/>
        </w:numPr>
        <w:tabs>
          <w:tab w:val="left" w:pos="220"/>
          <w:tab w:val="left" w:pos="720"/>
        </w:tabs>
        <w:autoSpaceDE w:val="0"/>
        <w:autoSpaceDN w:val="0"/>
        <w:adjustRightInd w:val="0"/>
        <w:spacing w:after="320"/>
        <w:ind w:hanging="720"/>
        <w:rPr>
          <w:rFonts w:cs="Times"/>
        </w:rPr>
      </w:pPr>
      <w:r w:rsidRPr="0010713A">
        <w:rPr>
          <w:rFonts w:cs="Times"/>
        </w:rPr>
        <w:t>What</w:t>
      </w:r>
      <w:r w:rsidR="009F4548">
        <w:rPr>
          <w:rFonts w:cs="Times"/>
        </w:rPr>
        <w:t xml:space="preserve"> </w:t>
      </w:r>
      <w:r w:rsidRPr="0010713A">
        <w:rPr>
          <w:rFonts w:cs="Times"/>
        </w:rPr>
        <w:t>would</w:t>
      </w:r>
      <w:r w:rsidR="009F4548">
        <w:rPr>
          <w:rFonts w:cs="Times"/>
        </w:rPr>
        <w:t xml:space="preserve"> </w:t>
      </w:r>
      <w:r w:rsidRPr="0010713A">
        <w:rPr>
          <w:rFonts w:cs="Times"/>
        </w:rPr>
        <w:t>happen</w:t>
      </w:r>
      <w:r w:rsidR="009F4548">
        <w:rPr>
          <w:rFonts w:cs="Times"/>
        </w:rPr>
        <w:t xml:space="preserve"> </w:t>
      </w:r>
      <w:r w:rsidRPr="0010713A">
        <w:rPr>
          <w:rFonts w:cs="Times"/>
        </w:rPr>
        <w:t>if</w:t>
      </w:r>
      <w:r w:rsidR="009F4548">
        <w:rPr>
          <w:rFonts w:cs="Times"/>
        </w:rPr>
        <w:t xml:space="preserve"> A </w:t>
      </w:r>
      <w:r w:rsidRPr="0010713A">
        <w:rPr>
          <w:rFonts w:cs="Times"/>
        </w:rPr>
        <w:t>were</w:t>
      </w:r>
      <w:r w:rsidR="009F4548">
        <w:rPr>
          <w:rFonts w:cs="Times"/>
        </w:rPr>
        <w:t xml:space="preserve"> </w:t>
      </w:r>
      <w:r w:rsidRPr="0010713A">
        <w:rPr>
          <w:rFonts w:cs="Times"/>
        </w:rPr>
        <w:t>discovered</w:t>
      </w:r>
      <w:r w:rsidR="009F4548">
        <w:rPr>
          <w:rFonts w:cs="Times"/>
        </w:rPr>
        <w:t xml:space="preserve"> </w:t>
      </w:r>
      <w:r w:rsidRPr="0010713A">
        <w:rPr>
          <w:rFonts w:cs="Times"/>
        </w:rPr>
        <w:t>by</w:t>
      </w:r>
      <w:r w:rsidR="009F4548">
        <w:rPr>
          <w:rFonts w:cs="Times"/>
        </w:rPr>
        <w:t xml:space="preserve"> </w:t>
      </w:r>
      <w:r w:rsidRPr="0010713A">
        <w:rPr>
          <w:rFonts w:cs="Times"/>
        </w:rPr>
        <w:t>an</w:t>
      </w:r>
      <w:r w:rsidR="009F4548">
        <w:rPr>
          <w:rFonts w:cs="Times"/>
        </w:rPr>
        <w:t xml:space="preserve"> </w:t>
      </w:r>
      <w:r w:rsidRPr="0010713A">
        <w:rPr>
          <w:rFonts w:cs="Times"/>
        </w:rPr>
        <w:t>eavesdropper</w:t>
      </w:r>
      <w:r w:rsidR="009F4548">
        <w:rPr>
          <w:rFonts w:cs="Times"/>
        </w:rPr>
        <w:t xml:space="preserve"> </w:t>
      </w:r>
      <w:r w:rsidRPr="0010713A">
        <w:rPr>
          <w:rFonts w:cs="Times"/>
        </w:rPr>
        <w:t>listening</w:t>
      </w:r>
      <w:r w:rsidR="009F4548">
        <w:rPr>
          <w:rFonts w:cs="Times"/>
        </w:rPr>
        <w:t xml:space="preserve"> </w:t>
      </w:r>
      <w:r w:rsidRPr="0010713A">
        <w:rPr>
          <w:rFonts w:cs="Times"/>
        </w:rPr>
        <w:t>in</w:t>
      </w:r>
      <w:r w:rsidR="009F4548">
        <w:rPr>
          <w:rFonts w:cs="Times"/>
        </w:rPr>
        <w:t xml:space="preserve"> </w:t>
      </w:r>
      <w:r w:rsidRPr="0010713A">
        <w:rPr>
          <w:rFonts w:cs="Times"/>
        </w:rPr>
        <w:t>on a Diffie-Hellman exchange?  </w:t>
      </w:r>
    </w:p>
    <w:p w14:paraId="55BBCFFB" w14:textId="5A2BF48E" w:rsidR="00475C36" w:rsidRPr="0010713A" w:rsidRDefault="00475C36" w:rsidP="00475C36">
      <w:pPr>
        <w:widowControl w:val="0"/>
        <w:tabs>
          <w:tab w:val="left" w:pos="220"/>
          <w:tab w:val="left" w:pos="720"/>
        </w:tabs>
        <w:autoSpaceDE w:val="0"/>
        <w:autoSpaceDN w:val="0"/>
        <w:adjustRightInd w:val="0"/>
        <w:spacing w:after="320"/>
        <w:rPr>
          <w:rFonts w:cs="Times"/>
        </w:rPr>
      </w:pPr>
      <w:r>
        <w:rPr>
          <w:rFonts w:cs="Times"/>
        </w:rPr>
        <w:tab/>
        <w:t>Knowing A, the eavesdropper could decode the messages sent by alice</w:t>
      </w:r>
    </w:p>
    <w:p w14:paraId="3AC5935D" w14:textId="48F5D95A" w:rsidR="009F4548" w:rsidRDefault="009F4548" w:rsidP="009F4548">
      <w:pPr>
        <w:widowControl w:val="0"/>
        <w:numPr>
          <w:ilvl w:val="0"/>
          <w:numId w:val="16"/>
        </w:numPr>
        <w:tabs>
          <w:tab w:val="left" w:pos="220"/>
          <w:tab w:val="left" w:pos="720"/>
        </w:tabs>
        <w:autoSpaceDE w:val="0"/>
        <w:autoSpaceDN w:val="0"/>
        <w:adjustRightInd w:val="0"/>
        <w:spacing w:after="320"/>
        <w:ind w:hanging="720"/>
        <w:rPr>
          <w:rFonts w:cs="Times"/>
        </w:rPr>
      </w:pPr>
      <w:r w:rsidRPr="0010713A">
        <w:rPr>
          <w:rFonts w:cs="Times"/>
        </w:rPr>
        <w:t>What</w:t>
      </w:r>
      <w:r>
        <w:rPr>
          <w:rFonts w:cs="Times"/>
        </w:rPr>
        <w:t xml:space="preserve"> </w:t>
      </w:r>
      <w:r w:rsidRPr="0010713A">
        <w:rPr>
          <w:rFonts w:cs="Times"/>
        </w:rPr>
        <w:t>would</w:t>
      </w:r>
      <w:r>
        <w:rPr>
          <w:rFonts w:cs="Times"/>
        </w:rPr>
        <w:t xml:space="preserve"> </w:t>
      </w:r>
      <w:r w:rsidRPr="0010713A">
        <w:rPr>
          <w:rFonts w:cs="Times"/>
        </w:rPr>
        <w:t>happen</w:t>
      </w:r>
      <w:r>
        <w:rPr>
          <w:rFonts w:cs="Times"/>
        </w:rPr>
        <w:t xml:space="preserve"> </w:t>
      </w:r>
      <w:r w:rsidRPr="0010713A">
        <w:rPr>
          <w:rFonts w:cs="Times"/>
        </w:rPr>
        <w:t>if</w:t>
      </w:r>
      <w:r>
        <w:rPr>
          <w:rFonts w:cs="Times"/>
        </w:rPr>
        <w:t xml:space="preserve"> B </w:t>
      </w:r>
      <w:r w:rsidRPr="0010713A">
        <w:rPr>
          <w:rFonts w:cs="Times"/>
        </w:rPr>
        <w:t>were</w:t>
      </w:r>
      <w:r>
        <w:rPr>
          <w:rFonts w:cs="Times"/>
        </w:rPr>
        <w:t xml:space="preserve"> </w:t>
      </w:r>
      <w:r w:rsidRPr="0010713A">
        <w:rPr>
          <w:rFonts w:cs="Times"/>
        </w:rPr>
        <w:t>discovered</w:t>
      </w:r>
      <w:r>
        <w:rPr>
          <w:rFonts w:cs="Times"/>
        </w:rPr>
        <w:t xml:space="preserve"> </w:t>
      </w:r>
      <w:r w:rsidRPr="0010713A">
        <w:rPr>
          <w:rFonts w:cs="Times"/>
        </w:rPr>
        <w:t>by</w:t>
      </w:r>
      <w:r>
        <w:rPr>
          <w:rFonts w:cs="Times"/>
        </w:rPr>
        <w:t xml:space="preserve"> </w:t>
      </w:r>
      <w:r w:rsidRPr="0010713A">
        <w:rPr>
          <w:rFonts w:cs="Times"/>
        </w:rPr>
        <w:t>an</w:t>
      </w:r>
      <w:r>
        <w:rPr>
          <w:rFonts w:cs="Times"/>
        </w:rPr>
        <w:t xml:space="preserve"> </w:t>
      </w:r>
      <w:r w:rsidRPr="0010713A">
        <w:rPr>
          <w:rFonts w:cs="Times"/>
        </w:rPr>
        <w:t>eavesdropper</w:t>
      </w:r>
      <w:r>
        <w:rPr>
          <w:rFonts w:cs="Times"/>
        </w:rPr>
        <w:t xml:space="preserve"> </w:t>
      </w:r>
      <w:r w:rsidRPr="0010713A">
        <w:rPr>
          <w:rFonts w:cs="Times"/>
        </w:rPr>
        <w:t>listening</w:t>
      </w:r>
      <w:r>
        <w:rPr>
          <w:rFonts w:cs="Times"/>
        </w:rPr>
        <w:t xml:space="preserve"> </w:t>
      </w:r>
      <w:r w:rsidRPr="0010713A">
        <w:rPr>
          <w:rFonts w:cs="Times"/>
        </w:rPr>
        <w:t>in</w:t>
      </w:r>
      <w:r>
        <w:rPr>
          <w:rFonts w:cs="Times"/>
        </w:rPr>
        <w:t xml:space="preserve"> </w:t>
      </w:r>
      <w:r w:rsidR="00475C36">
        <w:rPr>
          <w:rFonts w:cs="Times"/>
        </w:rPr>
        <w:t>on a Diffie-Hellman exchange?</w:t>
      </w:r>
    </w:p>
    <w:p w14:paraId="3E2CDC2F" w14:textId="5E1997FB" w:rsidR="00475C36" w:rsidRPr="00475C36" w:rsidRDefault="00475C36" w:rsidP="00475C36">
      <w:pPr>
        <w:pStyle w:val="ListParagraph"/>
        <w:widowControl w:val="0"/>
        <w:tabs>
          <w:tab w:val="left" w:pos="220"/>
          <w:tab w:val="left" w:pos="720"/>
        </w:tabs>
        <w:autoSpaceDE w:val="0"/>
        <w:autoSpaceDN w:val="0"/>
        <w:adjustRightInd w:val="0"/>
        <w:spacing w:after="320"/>
        <w:rPr>
          <w:rFonts w:cs="Times"/>
        </w:rPr>
      </w:pPr>
      <w:r>
        <w:rPr>
          <w:rFonts w:cs="Times"/>
        </w:rPr>
        <w:t>Knowing B</w:t>
      </w:r>
      <w:r w:rsidRPr="00475C36">
        <w:rPr>
          <w:rFonts w:cs="Times"/>
        </w:rPr>
        <w:t xml:space="preserve">, the eavesdropper could decode the messages sent by </w:t>
      </w:r>
      <w:r>
        <w:rPr>
          <w:rFonts w:cs="Times"/>
        </w:rPr>
        <w:t>Bob</w:t>
      </w:r>
    </w:p>
    <w:p w14:paraId="558DDB8F" w14:textId="77777777" w:rsidR="00475C36" w:rsidRDefault="00475C36" w:rsidP="00475C36">
      <w:pPr>
        <w:widowControl w:val="0"/>
        <w:tabs>
          <w:tab w:val="left" w:pos="220"/>
          <w:tab w:val="left" w:pos="720"/>
        </w:tabs>
        <w:autoSpaceDE w:val="0"/>
        <w:autoSpaceDN w:val="0"/>
        <w:adjustRightInd w:val="0"/>
        <w:spacing w:after="320"/>
        <w:ind w:left="720"/>
        <w:rPr>
          <w:rFonts w:cs="Times"/>
        </w:rPr>
      </w:pPr>
    </w:p>
    <w:p w14:paraId="34AC16DD" w14:textId="0DE995FD" w:rsidR="00475C36" w:rsidRPr="0010713A" w:rsidRDefault="00475C36" w:rsidP="00475C36">
      <w:pPr>
        <w:widowControl w:val="0"/>
        <w:tabs>
          <w:tab w:val="left" w:pos="220"/>
          <w:tab w:val="left" w:pos="720"/>
        </w:tabs>
        <w:autoSpaceDE w:val="0"/>
        <w:autoSpaceDN w:val="0"/>
        <w:adjustRightInd w:val="0"/>
        <w:spacing w:after="320"/>
        <w:rPr>
          <w:rFonts w:cs="Times"/>
        </w:rPr>
      </w:pPr>
      <w:r>
        <w:rPr>
          <w:rFonts w:cs="Times"/>
        </w:rPr>
        <w:tab/>
      </w:r>
    </w:p>
    <w:p w14:paraId="501D6C25" w14:textId="77777777" w:rsidR="00D408B1" w:rsidRPr="0010713A" w:rsidRDefault="00D408B1"/>
    <w:sectPr w:rsidR="00D408B1" w:rsidRPr="0010713A" w:rsidSect="00D90182">
      <w:headerReference w:type="default" r:id="rId8"/>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2433C9" w14:textId="77777777" w:rsidR="00475C36" w:rsidRDefault="00475C36" w:rsidP="0010713A">
      <w:r>
        <w:separator/>
      </w:r>
    </w:p>
  </w:endnote>
  <w:endnote w:type="continuationSeparator" w:id="0">
    <w:p w14:paraId="7C0ED3B4" w14:textId="77777777" w:rsidR="00475C36" w:rsidRDefault="00475C36" w:rsidP="00107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3CAA6D4" w14:textId="77777777" w:rsidR="00475C36" w:rsidRDefault="00475C36" w:rsidP="0010713A">
      <w:r>
        <w:separator/>
      </w:r>
    </w:p>
  </w:footnote>
  <w:footnote w:type="continuationSeparator" w:id="0">
    <w:p w14:paraId="1611F251" w14:textId="77777777" w:rsidR="00475C36" w:rsidRDefault="00475C36" w:rsidP="0010713A">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715FE5" w14:textId="77777777" w:rsidR="00475C36" w:rsidRDefault="00475C36">
    <w:pPr>
      <w:pStyle w:val="Header"/>
    </w:pPr>
    <w:r>
      <w:tab/>
    </w:r>
    <w:r>
      <w:tab/>
      <w:t>Alex Irion</w:t>
    </w:r>
  </w:p>
  <w:p w14:paraId="7178AFC0" w14:textId="77777777" w:rsidR="00475C36" w:rsidRDefault="00475C36">
    <w:pPr>
      <w:pStyle w:val="Header"/>
    </w:pPr>
    <w:r>
      <w:tab/>
    </w:r>
    <w:r>
      <w:tab/>
      <w:t>aji272</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0004"/>
    <w:multiLevelType w:val="hybridMultilevel"/>
    <w:tmpl w:val="00000004"/>
    <w:lvl w:ilvl="0" w:tplc="0000012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0005"/>
    <w:multiLevelType w:val="hybridMultilevel"/>
    <w:tmpl w:val="00000005"/>
    <w:lvl w:ilvl="0" w:tplc="0000019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0006"/>
    <w:multiLevelType w:val="hybridMultilevel"/>
    <w:tmpl w:val="00000006"/>
    <w:lvl w:ilvl="0" w:tplc="000001F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0007"/>
    <w:multiLevelType w:val="hybridMultilevel"/>
    <w:tmpl w:val="00000007"/>
    <w:lvl w:ilvl="0" w:tplc="0000025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0008"/>
    <w:multiLevelType w:val="hybridMultilevel"/>
    <w:tmpl w:val="00000008"/>
    <w:lvl w:ilvl="0" w:tplc="000002B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0009"/>
    <w:multiLevelType w:val="hybridMultilevel"/>
    <w:tmpl w:val="00000009"/>
    <w:lvl w:ilvl="0" w:tplc="0000032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000A"/>
    <w:multiLevelType w:val="hybridMultilevel"/>
    <w:tmpl w:val="0000000A"/>
    <w:lvl w:ilvl="0" w:tplc="0000038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000B"/>
    <w:multiLevelType w:val="hybridMultilevel"/>
    <w:tmpl w:val="0000000B"/>
    <w:lvl w:ilvl="0" w:tplc="000003E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000C"/>
    <w:multiLevelType w:val="hybridMultilevel"/>
    <w:tmpl w:val="0000000C"/>
    <w:lvl w:ilvl="0" w:tplc="0000044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000000D"/>
    <w:multiLevelType w:val="hybridMultilevel"/>
    <w:tmpl w:val="0000000D"/>
    <w:lvl w:ilvl="0" w:tplc="000004B1">
      <w:start w:val="5"/>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3">
    <w:nsid w:val="0000000E"/>
    <w:multiLevelType w:val="hybridMultilevel"/>
    <w:tmpl w:val="0000000E"/>
    <w:lvl w:ilvl="0" w:tplc="0000051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4">
    <w:nsid w:val="0000000F"/>
    <w:multiLevelType w:val="hybridMultilevel"/>
    <w:tmpl w:val="0000000F"/>
    <w:lvl w:ilvl="0" w:tplc="0000057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nsid w:val="00000010"/>
    <w:multiLevelType w:val="hybridMultilevel"/>
    <w:tmpl w:val="00000010"/>
    <w:lvl w:ilvl="0" w:tplc="000005DD">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0713A"/>
    <w:rsid w:val="000469F4"/>
    <w:rsid w:val="00091F4C"/>
    <w:rsid w:val="000B7603"/>
    <w:rsid w:val="000E04B2"/>
    <w:rsid w:val="0010713A"/>
    <w:rsid w:val="00275517"/>
    <w:rsid w:val="003C329F"/>
    <w:rsid w:val="003E6C92"/>
    <w:rsid w:val="00454F98"/>
    <w:rsid w:val="00475C36"/>
    <w:rsid w:val="004D1AAD"/>
    <w:rsid w:val="00573AB8"/>
    <w:rsid w:val="005E7242"/>
    <w:rsid w:val="005F25EF"/>
    <w:rsid w:val="00630F9F"/>
    <w:rsid w:val="006A5B00"/>
    <w:rsid w:val="00734F6B"/>
    <w:rsid w:val="00761BE3"/>
    <w:rsid w:val="00780D93"/>
    <w:rsid w:val="007C66BE"/>
    <w:rsid w:val="007D7EE3"/>
    <w:rsid w:val="008208BC"/>
    <w:rsid w:val="008A2AFA"/>
    <w:rsid w:val="008E2318"/>
    <w:rsid w:val="0094008E"/>
    <w:rsid w:val="0095745E"/>
    <w:rsid w:val="009E7690"/>
    <w:rsid w:val="009F4548"/>
    <w:rsid w:val="00A055EA"/>
    <w:rsid w:val="00A965DA"/>
    <w:rsid w:val="00AA6DFD"/>
    <w:rsid w:val="00AD16C4"/>
    <w:rsid w:val="00B46CEA"/>
    <w:rsid w:val="00BD49ED"/>
    <w:rsid w:val="00BE0B54"/>
    <w:rsid w:val="00C00A60"/>
    <w:rsid w:val="00C848C4"/>
    <w:rsid w:val="00CE719D"/>
    <w:rsid w:val="00D11DB1"/>
    <w:rsid w:val="00D408B1"/>
    <w:rsid w:val="00D90182"/>
    <w:rsid w:val="00D96D55"/>
    <w:rsid w:val="00DF7A7B"/>
    <w:rsid w:val="00E37A68"/>
    <w:rsid w:val="00EA00FB"/>
    <w:rsid w:val="00EB6B67"/>
    <w:rsid w:val="00F5006D"/>
    <w:rsid w:val="00FD13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D995E9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13A"/>
    <w:pPr>
      <w:tabs>
        <w:tab w:val="center" w:pos="4320"/>
        <w:tab w:val="right" w:pos="8640"/>
      </w:tabs>
    </w:pPr>
  </w:style>
  <w:style w:type="character" w:customStyle="1" w:styleId="HeaderChar">
    <w:name w:val="Header Char"/>
    <w:basedOn w:val="DefaultParagraphFont"/>
    <w:link w:val="Header"/>
    <w:uiPriority w:val="99"/>
    <w:rsid w:val="0010713A"/>
  </w:style>
  <w:style w:type="paragraph" w:styleId="Footer">
    <w:name w:val="footer"/>
    <w:basedOn w:val="Normal"/>
    <w:link w:val="FooterChar"/>
    <w:uiPriority w:val="99"/>
    <w:unhideWhenUsed/>
    <w:rsid w:val="0010713A"/>
    <w:pPr>
      <w:tabs>
        <w:tab w:val="center" w:pos="4320"/>
        <w:tab w:val="right" w:pos="8640"/>
      </w:tabs>
    </w:pPr>
  </w:style>
  <w:style w:type="character" w:customStyle="1" w:styleId="FooterChar">
    <w:name w:val="Footer Char"/>
    <w:basedOn w:val="DefaultParagraphFont"/>
    <w:link w:val="Footer"/>
    <w:uiPriority w:val="99"/>
    <w:rsid w:val="0010713A"/>
  </w:style>
  <w:style w:type="paragraph" w:styleId="ListParagraph">
    <w:name w:val="List Paragraph"/>
    <w:basedOn w:val="Normal"/>
    <w:uiPriority w:val="34"/>
    <w:qFormat/>
    <w:rsid w:val="00E37A68"/>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713A"/>
    <w:pPr>
      <w:tabs>
        <w:tab w:val="center" w:pos="4320"/>
        <w:tab w:val="right" w:pos="8640"/>
      </w:tabs>
    </w:pPr>
  </w:style>
  <w:style w:type="character" w:customStyle="1" w:styleId="HeaderChar">
    <w:name w:val="Header Char"/>
    <w:basedOn w:val="DefaultParagraphFont"/>
    <w:link w:val="Header"/>
    <w:uiPriority w:val="99"/>
    <w:rsid w:val="0010713A"/>
  </w:style>
  <w:style w:type="paragraph" w:styleId="Footer">
    <w:name w:val="footer"/>
    <w:basedOn w:val="Normal"/>
    <w:link w:val="FooterChar"/>
    <w:uiPriority w:val="99"/>
    <w:unhideWhenUsed/>
    <w:rsid w:val="0010713A"/>
    <w:pPr>
      <w:tabs>
        <w:tab w:val="center" w:pos="4320"/>
        <w:tab w:val="right" w:pos="8640"/>
      </w:tabs>
    </w:pPr>
  </w:style>
  <w:style w:type="character" w:customStyle="1" w:styleId="FooterChar">
    <w:name w:val="Footer Char"/>
    <w:basedOn w:val="DefaultParagraphFont"/>
    <w:link w:val="Footer"/>
    <w:uiPriority w:val="99"/>
    <w:rsid w:val="0010713A"/>
  </w:style>
  <w:style w:type="paragraph" w:styleId="ListParagraph">
    <w:name w:val="List Paragraph"/>
    <w:basedOn w:val="Normal"/>
    <w:uiPriority w:val="34"/>
    <w:qFormat/>
    <w:rsid w:val="00E37A6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9612521">
      <w:bodyDiv w:val="1"/>
      <w:marLeft w:val="0"/>
      <w:marRight w:val="0"/>
      <w:marTop w:val="0"/>
      <w:marBottom w:val="0"/>
      <w:divBdr>
        <w:top w:val="none" w:sz="0" w:space="0" w:color="auto"/>
        <w:left w:val="none" w:sz="0" w:space="0" w:color="auto"/>
        <w:bottom w:val="none" w:sz="0" w:space="0" w:color="auto"/>
        <w:right w:val="none" w:sz="0" w:space="0" w:color="auto"/>
      </w:divBdr>
      <w:divsChild>
        <w:div w:id="1370035201">
          <w:marLeft w:val="0"/>
          <w:marRight w:val="0"/>
          <w:marTop w:val="0"/>
          <w:marBottom w:val="0"/>
          <w:divBdr>
            <w:top w:val="none" w:sz="0" w:space="0" w:color="auto"/>
            <w:left w:val="none" w:sz="0" w:space="0" w:color="auto"/>
            <w:bottom w:val="none" w:sz="0" w:space="0" w:color="auto"/>
            <w:right w:val="none" w:sz="0" w:space="0" w:color="auto"/>
          </w:divBdr>
          <w:divsChild>
            <w:div w:id="253518589">
              <w:marLeft w:val="0"/>
              <w:marRight w:val="0"/>
              <w:marTop w:val="0"/>
              <w:marBottom w:val="0"/>
              <w:divBdr>
                <w:top w:val="none" w:sz="0" w:space="0" w:color="auto"/>
                <w:left w:val="none" w:sz="0" w:space="0" w:color="auto"/>
                <w:bottom w:val="none" w:sz="0" w:space="0" w:color="auto"/>
                <w:right w:val="none" w:sz="0" w:space="0" w:color="auto"/>
              </w:divBdr>
              <w:divsChild>
                <w:div w:id="163207148">
                  <w:marLeft w:val="0"/>
                  <w:marRight w:val="0"/>
                  <w:marTop w:val="0"/>
                  <w:marBottom w:val="0"/>
                  <w:divBdr>
                    <w:top w:val="none" w:sz="0" w:space="0" w:color="auto"/>
                    <w:left w:val="none" w:sz="0" w:space="0" w:color="auto"/>
                    <w:bottom w:val="none" w:sz="0" w:space="0" w:color="auto"/>
                    <w:right w:val="none" w:sz="0" w:space="0" w:color="auto"/>
                  </w:divBdr>
                </w:div>
              </w:divsChild>
            </w:div>
            <w:div w:id="1301304611">
              <w:marLeft w:val="0"/>
              <w:marRight w:val="0"/>
              <w:marTop w:val="0"/>
              <w:marBottom w:val="0"/>
              <w:divBdr>
                <w:top w:val="none" w:sz="0" w:space="0" w:color="auto"/>
                <w:left w:val="none" w:sz="0" w:space="0" w:color="auto"/>
                <w:bottom w:val="none" w:sz="0" w:space="0" w:color="auto"/>
                <w:right w:val="none" w:sz="0" w:space="0" w:color="auto"/>
              </w:divBdr>
              <w:divsChild>
                <w:div w:id="1514104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241307">
          <w:marLeft w:val="0"/>
          <w:marRight w:val="0"/>
          <w:marTop w:val="0"/>
          <w:marBottom w:val="0"/>
          <w:divBdr>
            <w:top w:val="none" w:sz="0" w:space="0" w:color="auto"/>
            <w:left w:val="none" w:sz="0" w:space="0" w:color="auto"/>
            <w:bottom w:val="none" w:sz="0" w:space="0" w:color="auto"/>
            <w:right w:val="none" w:sz="0" w:space="0" w:color="auto"/>
          </w:divBdr>
          <w:divsChild>
            <w:div w:id="279341064">
              <w:marLeft w:val="0"/>
              <w:marRight w:val="0"/>
              <w:marTop w:val="0"/>
              <w:marBottom w:val="0"/>
              <w:divBdr>
                <w:top w:val="none" w:sz="0" w:space="0" w:color="auto"/>
                <w:left w:val="none" w:sz="0" w:space="0" w:color="auto"/>
                <w:bottom w:val="none" w:sz="0" w:space="0" w:color="auto"/>
                <w:right w:val="none" w:sz="0" w:space="0" w:color="auto"/>
              </w:divBdr>
              <w:divsChild>
                <w:div w:id="16658469">
                  <w:marLeft w:val="0"/>
                  <w:marRight w:val="0"/>
                  <w:marTop w:val="0"/>
                  <w:marBottom w:val="0"/>
                  <w:divBdr>
                    <w:top w:val="none" w:sz="0" w:space="0" w:color="auto"/>
                    <w:left w:val="none" w:sz="0" w:space="0" w:color="auto"/>
                    <w:bottom w:val="none" w:sz="0" w:space="0" w:color="auto"/>
                    <w:right w:val="none" w:sz="0" w:space="0" w:color="auto"/>
                  </w:divBdr>
                </w:div>
              </w:divsChild>
            </w:div>
            <w:div w:id="1123421563">
              <w:marLeft w:val="0"/>
              <w:marRight w:val="0"/>
              <w:marTop w:val="0"/>
              <w:marBottom w:val="0"/>
              <w:divBdr>
                <w:top w:val="none" w:sz="0" w:space="0" w:color="auto"/>
                <w:left w:val="none" w:sz="0" w:space="0" w:color="auto"/>
                <w:bottom w:val="none" w:sz="0" w:space="0" w:color="auto"/>
                <w:right w:val="none" w:sz="0" w:space="0" w:color="auto"/>
              </w:divBdr>
              <w:divsChild>
                <w:div w:id="60911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420420">
          <w:marLeft w:val="0"/>
          <w:marRight w:val="0"/>
          <w:marTop w:val="0"/>
          <w:marBottom w:val="0"/>
          <w:divBdr>
            <w:top w:val="none" w:sz="0" w:space="0" w:color="auto"/>
            <w:left w:val="none" w:sz="0" w:space="0" w:color="auto"/>
            <w:bottom w:val="none" w:sz="0" w:space="0" w:color="auto"/>
            <w:right w:val="none" w:sz="0" w:space="0" w:color="auto"/>
          </w:divBdr>
          <w:divsChild>
            <w:div w:id="2041734265">
              <w:marLeft w:val="0"/>
              <w:marRight w:val="0"/>
              <w:marTop w:val="0"/>
              <w:marBottom w:val="0"/>
              <w:divBdr>
                <w:top w:val="none" w:sz="0" w:space="0" w:color="auto"/>
                <w:left w:val="none" w:sz="0" w:space="0" w:color="auto"/>
                <w:bottom w:val="none" w:sz="0" w:space="0" w:color="auto"/>
                <w:right w:val="none" w:sz="0" w:space="0" w:color="auto"/>
              </w:divBdr>
              <w:divsChild>
                <w:div w:id="929316728">
                  <w:marLeft w:val="0"/>
                  <w:marRight w:val="0"/>
                  <w:marTop w:val="0"/>
                  <w:marBottom w:val="0"/>
                  <w:divBdr>
                    <w:top w:val="none" w:sz="0" w:space="0" w:color="auto"/>
                    <w:left w:val="none" w:sz="0" w:space="0" w:color="auto"/>
                    <w:bottom w:val="none" w:sz="0" w:space="0" w:color="auto"/>
                    <w:right w:val="none" w:sz="0" w:space="0" w:color="auto"/>
                  </w:divBdr>
                </w:div>
              </w:divsChild>
            </w:div>
            <w:div w:id="282460710">
              <w:marLeft w:val="0"/>
              <w:marRight w:val="0"/>
              <w:marTop w:val="0"/>
              <w:marBottom w:val="0"/>
              <w:divBdr>
                <w:top w:val="none" w:sz="0" w:space="0" w:color="auto"/>
                <w:left w:val="none" w:sz="0" w:space="0" w:color="auto"/>
                <w:bottom w:val="none" w:sz="0" w:space="0" w:color="auto"/>
                <w:right w:val="none" w:sz="0" w:space="0" w:color="auto"/>
              </w:divBdr>
              <w:divsChild>
                <w:div w:id="2108698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424296">
          <w:marLeft w:val="0"/>
          <w:marRight w:val="0"/>
          <w:marTop w:val="0"/>
          <w:marBottom w:val="0"/>
          <w:divBdr>
            <w:top w:val="none" w:sz="0" w:space="0" w:color="auto"/>
            <w:left w:val="none" w:sz="0" w:space="0" w:color="auto"/>
            <w:bottom w:val="none" w:sz="0" w:space="0" w:color="auto"/>
            <w:right w:val="none" w:sz="0" w:space="0" w:color="auto"/>
          </w:divBdr>
          <w:divsChild>
            <w:div w:id="1684745345">
              <w:marLeft w:val="0"/>
              <w:marRight w:val="0"/>
              <w:marTop w:val="0"/>
              <w:marBottom w:val="0"/>
              <w:divBdr>
                <w:top w:val="none" w:sz="0" w:space="0" w:color="auto"/>
                <w:left w:val="none" w:sz="0" w:space="0" w:color="auto"/>
                <w:bottom w:val="none" w:sz="0" w:space="0" w:color="auto"/>
                <w:right w:val="none" w:sz="0" w:space="0" w:color="auto"/>
              </w:divBdr>
              <w:divsChild>
                <w:div w:id="1641301289">
                  <w:marLeft w:val="0"/>
                  <w:marRight w:val="0"/>
                  <w:marTop w:val="0"/>
                  <w:marBottom w:val="0"/>
                  <w:divBdr>
                    <w:top w:val="none" w:sz="0" w:space="0" w:color="auto"/>
                    <w:left w:val="none" w:sz="0" w:space="0" w:color="auto"/>
                    <w:bottom w:val="none" w:sz="0" w:space="0" w:color="auto"/>
                    <w:right w:val="none" w:sz="0" w:space="0" w:color="auto"/>
                  </w:divBdr>
                </w:div>
              </w:divsChild>
            </w:div>
            <w:div w:id="1395205093">
              <w:marLeft w:val="0"/>
              <w:marRight w:val="0"/>
              <w:marTop w:val="0"/>
              <w:marBottom w:val="0"/>
              <w:divBdr>
                <w:top w:val="none" w:sz="0" w:space="0" w:color="auto"/>
                <w:left w:val="none" w:sz="0" w:space="0" w:color="auto"/>
                <w:bottom w:val="none" w:sz="0" w:space="0" w:color="auto"/>
                <w:right w:val="none" w:sz="0" w:space="0" w:color="auto"/>
              </w:divBdr>
              <w:divsChild>
                <w:div w:id="1032682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4014589">
          <w:marLeft w:val="0"/>
          <w:marRight w:val="0"/>
          <w:marTop w:val="0"/>
          <w:marBottom w:val="0"/>
          <w:divBdr>
            <w:top w:val="none" w:sz="0" w:space="0" w:color="auto"/>
            <w:left w:val="none" w:sz="0" w:space="0" w:color="auto"/>
            <w:bottom w:val="none" w:sz="0" w:space="0" w:color="auto"/>
            <w:right w:val="none" w:sz="0" w:space="0" w:color="auto"/>
          </w:divBdr>
          <w:divsChild>
            <w:div w:id="758019015">
              <w:marLeft w:val="0"/>
              <w:marRight w:val="0"/>
              <w:marTop w:val="0"/>
              <w:marBottom w:val="0"/>
              <w:divBdr>
                <w:top w:val="none" w:sz="0" w:space="0" w:color="auto"/>
                <w:left w:val="none" w:sz="0" w:space="0" w:color="auto"/>
                <w:bottom w:val="none" w:sz="0" w:space="0" w:color="auto"/>
                <w:right w:val="none" w:sz="0" w:space="0" w:color="auto"/>
              </w:divBdr>
              <w:divsChild>
                <w:div w:id="680201184">
                  <w:marLeft w:val="0"/>
                  <w:marRight w:val="0"/>
                  <w:marTop w:val="0"/>
                  <w:marBottom w:val="0"/>
                  <w:divBdr>
                    <w:top w:val="none" w:sz="0" w:space="0" w:color="auto"/>
                    <w:left w:val="none" w:sz="0" w:space="0" w:color="auto"/>
                    <w:bottom w:val="none" w:sz="0" w:space="0" w:color="auto"/>
                    <w:right w:val="none" w:sz="0" w:space="0" w:color="auto"/>
                  </w:divBdr>
                </w:div>
              </w:divsChild>
            </w:div>
            <w:div w:id="1341271562">
              <w:marLeft w:val="0"/>
              <w:marRight w:val="0"/>
              <w:marTop w:val="0"/>
              <w:marBottom w:val="0"/>
              <w:divBdr>
                <w:top w:val="none" w:sz="0" w:space="0" w:color="auto"/>
                <w:left w:val="none" w:sz="0" w:space="0" w:color="auto"/>
                <w:bottom w:val="none" w:sz="0" w:space="0" w:color="auto"/>
                <w:right w:val="none" w:sz="0" w:space="0" w:color="auto"/>
              </w:divBdr>
              <w:divsChild>
                <w:div w:id="163207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87961">
          <w:marLeft w:val="0"/>
          <w:marRight w:val="0"/>
          <w:marTop w:val="0"/>
          <w:marBottom w:val="0"/>
          <w:divBdr>
            <w:top w:val="none" w:sz="0" w:space="0" w:color="auto"/>
            <w:left w:val="none" w:sz="0" w:space="0" w:color="auto"/>
            <w:bottom w:val="none" w:sz="0" w:space="0" w:color="auto"/>
            <w:right w:val="none" w:sz="0" w:space="0" w:color="auto"/>
          </w:divBdr>
          <w:divsChild>
            <w:div w:id="1771272524">
              <w:marLeft w:val="0"/>
              <w:marRight w:val="0"/>
              <w:marTop w:val="0"/>
              <w:marBottom w:val="0"/>
              <w:divBdr>
                <w:top w:val="none" w:sz="0" w:space="0" w:color="auto"/>
                <w:left w:val="none" w:sz="0" w:space="0" w:color="auto"/>
                <w:bottom w:val="none" w:sz="0" w:space="0" w:color="auto"/>
                <w:right w:val="none" w:sz="0" w:space="0" w:color="auto"/>
              </w:divBdr>
              <w:divsChild>
                <w:div w:id="749498098">
                  <w:marLeft w:val="0"/>
                  <w:marRight w:val="0"/>
                  <w:marTop w:val="0"/>
                  <w:marBottom w:val="0"/>
                  <w:divBdr>
                    <w:top w:val="none" w:sz="0" w:space="0" w:color="auto"/>
                    <w:left w:val="none" w:sz="0" w:space="0" w:color="auto"/>
                    <w:bottom w:val="none" w:sz="0" w:space="0" w:color="auto"/>
                    <w:right w:val="none" w:sz="0" w:space="0" w:color="auto"/>
                  </w:divBdr>
                </w:div>
              </w:divsChild>
            </w:div>
            <w:div w:id="516699259">
              <w:marLeft w:val="0"/>
              <w:marRight w:val="0"/>
              <w:marTop w:val="0"/>
              <w:marBottom w:val="0"/>
              <w:divBdr>
                <w:top w:val="none" w:sz="0" w:space="0" w:color="auto"/>
                <w:left w:val="none" w:sz="0" w:space="0" w:color="auto"/>
                <w:bottom w:val="none" w:sz="0" w:space="0" w:color="auto"/>
                <w:right w:val="none" w:sz="0" w:space="0" w:color="auto"/>
              </w:divBdr>
              <w:divsChild>
                <w:div w:id="1387341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137</TotalTime>
  <Pages>11</Pages>
  <Words>2062</Words>
  <Characters>11757</Characters>
  <Application>Microsoft Macintosh Word</Application>
  <DocSecurity>0</DocSecurity>
  <Lines>97</Lines>
  <Paragraphs>27</Paragraphs>
  <ScaleCrop>false</ScaleCrop>
  <Company/>
  <LinksUpToDate>false</LinksUpToDate>
  <CharactersWithSpaces>13792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Irion</dc:creator>
  <cp:keywords/>
  <dc:description/>
  <cp:lastModifiedBy>Alex Irion</cp:lastModifiedBy>
  <cp:revision>22</cp:revision>
  <dcterms:created xsi:type="dcterms:W3CDTF">2015-06-18T22:57:00Z</dcterms:created>
  <dcterms:modified xsi:type="dcterms:W3CDTF">2015-06-24T17:27:00Z</dcterms:modified>
</cp:coreProperties>
</file>